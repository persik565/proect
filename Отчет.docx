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4545" w:rsidRPr="007869C7" w:rsidRDefault="00964545" w:rsidP="00964545">
      <w:pPr>
        <w:jc w:val="center"/>
        <w:rPr>
          <w:b/>
          <w:sz w:val="28"/>
          <w:szCs w:val="28"/>
        </w:rPr>
      </w:pPr>
      <w:r w:rsidRPr="007869C7">
        <w:rPr>
          <w:b/>
          <w:sz w:val="28"/>
          <w:szCs w:val="28"/>
        </w:rPr>
        <w:t>МИНИСТЕРСТВО ОБРАЗОВАНИЯ И НАУКИ РФ</w:t>
      </w:r>
    </w:p>
    <w:p w:rsidR="00964545" w:rsidRPr="007869C7" w:rsidRDefault="00964545" w:rsidP="00964545">
      <w:pPr>
        <w:jc w:val="center"/>
        <w:rPr>
          <w:b/>
          <w:sz w:val="28"/>
          <w:szCs w:val="28"/>
        </w:rPr>
      </w:pPr>
      <w:r w:rsidRPr="007869C7">
        <w:rPr>
          <w:b/>
          <w:sz w:val="28"/>
          <w:szCs w:val="28"/>
        </w:rPr>
        <w:t>ФГБОУ ВПО ГЛАЗОВСКИЙ ГОСУДАРСТВЕННЫЙ ПЕДАГОГИЧЕСКИЙ ИНСТИТУТ ИМЕНИ В.Г. КОРОЛЕНКО</w:t>
      </w:r>
    </w:p>
    <w:p w:rsidR="00964545" w:rsidRPr="007869C7" w:rsidRDefault="00964545" w:rsidP="00964545">
      <w:pPr>
        <w:jc w:val="center"/>
        <w:rPr>
          <w:b/>
          <w:sz w:val="28"/>
          <w:szCs w:val="28"/>
        </w:rPr>
      </w:pPr>
      <w:r w:rsidRPr="007869C7">
        <w:rPr>
          <w:b/>
          <w:sz w:val="28"/>
          <w:szCs w:val="28"/>
        </w:rPr>
        <w:t>Колледж информационных и социальных коммуникаций</w:t>
      </w:r>
    </w:p>
    <w:p w:rsidR="00964545" w:rsidRPr="007869C7" w:rsidRDefault="00964545" w:rsidP="00964545">
      <w:pPr>
        <w:jc w:val="center"/>
        <w:rPr>
          <w:b/>
          <w:sz w:val="28"/>
          <w:szCs w:val="28"/>
        </w:rPr>
      </w:pPr>
    </w:p>
    <w:p w:rsidR="00964545" w:rsidRPr="007869C7" w:rsidRDefault="00964545" w:rsidP="00964545">
      <w:pPr>
        <w:tabs>
          <w:tab w:val="left" w:pos="5220"/>
        </w:tabs>
        <w:rPr>
          <w:b/>
          <w:sz w:val="28"/>
          <w:szCs w:val="28"/>
        </w:rPr>
      </w:pPr>
    </w:p>
    <w:p w:rsidR="00964545" w:rsidRPr="007869C7" w:rsidRDefault="00964545" w:rsidP="00964545">
      <w:pPr>
        <w:jc w:val="center"/>
        <w:rPr>
          <w:b/>
          <w:sz w:val="28"/>
          <w:szCs w:val="28"/>
        </w:rPr>
      </w:pPr>
    </w:p>
    <w:p w:rsidR="00964545" w:rsidRPr="007869C7" w:rsidRDefault="00964545" w:rsidP="00964545">
      <w:pPr>
        <w:jc w:val="center"/>
        <w:rPr>
          <w:b/>
          <w:sz w:val="28"/>
          <w:szCs w:val="28"/>
        </w:rPr>
      </w:pPr>
    </w:p>
    <w:p w:rsidR="00964545" w:rsidRPr="007869C7" w:rsidRDefault="00964545" w:rsidP="00964545">
      <w:pPr>
        <w:jc w:val="center"/>
        <w:rPr>
          <w:b/>
          <w:sz w:val="28"/>
          <w:szCs w:val="28"/>
        </w:rPr>
      </w:pPr>
      <w:r w:rsidRPr="007869C7">
        <w:rPr>
          <w:b/>
          <w:sz w:val="28"/>
          <w:szCs w:val="28"/>
        </w:rPr>
        <w:t>Отчет</w:t>
      </w:r>
    </w:p>
    <w:p w:rsidR="00964545" w:rsidRPr="007869C7" w:rsidRDefault="00964545" w:rsidP="00964545">
      <w:pPr>
        <w:jc w:val="center"/>
        <w:rPr>
          <w:b/>
          <w:sz w:val="28"/>
          <w:szCs w:val="28"/>
        </w:rPr>
      </w:pPr>
      <w:r w:rsidRPr="007869C7">
        <w:rPr>
          <w:b/>
          <w:sz w:val="28"/>
          <w:szCs w:val="28"/>
        </w:rPr>
        <w:t>ПО УЧЕБНОЙ ПРАКТИКЕ</w:t>
      </w:r>
    </w:p>
    <w:p w:rsidR="00964545" w:rsidRPr="007869C7" w:rsidRDefault="00964545" w:rsidP="00964545">
      <w:pPr>
        <w:jc w:val="center"/>
        <w:rPr>
          <w:b/>
          <w:sz w:val="28"/>
          <w:szCs w:val="28"/>
        </w:rPr>
      </w:pPr>
      <w:r w:rsidRPr="007869C7">
        <w:rPr>
          <w:b/>
          <w:sz w:val="28"/>
          <w:szCs w:val="28"/>
        </w:rPr>
        <w:t>ПМ 01</w:t>
      </w:r>
    </w:p>
    <w:p w:rsidR="00964545" w:rsidRPr="007869C7" w:rsidRDefault="00964545" w:rsidP="00964545">
      <w:pPr>
        <w:jc w:val="center"/>
        <w:rPr>
          <w:b/>
          <w:sz w:val="28"/>
          <w:szCs w:val="28"/>
        </w:rPr>
      </w:pPr>
      <w:r w:rsidRPr="007869C7">
        <w:rPr>
          <w:b/>
          <w:sz w:val="28"/>
          <w:szCs w:val="28"/>
        </w:rPr>
        <w:t>“Разработка программных модулей программного обеспечения</w:t>
      </w:r>
    </w:p>
    <w:p w:rsidR="00964545" w:rsidRPr="007869C7" w:rsidRDefault="00964545" w:rsidP="00964545">
      <w:pPr>
        <w:jc w:val="center"/>
        <w:rPr>
          <w:b/>
          <w:sz w:val="28"/>
          <w:szCs w:val="28"/>
        </w:rPr>
      </w:pPr>
      <w:r w:rsidRPr="007869C7">
        <w:rPr>
          <w:b/>
          <w:sz w:val="28"/>
          <w:szCs w:val="28"/>
        </w:rPr>
        <w:t>для компьютерных систем”</w:t>
      </w:r>
    </w:p>
    <w:p w:rsidR="00964545" w:rsidRPr="007869C7" w:rsidRDefault="00964545" w:rsidP="00964545">
      <w:pPr>
        <w:jc w:val="center"/>
        <w:rPr>
          <w:b/>
          <w:sz w:val="28"/>
          <w:szCs w:val="28"/>
        </w:rPr>
      </w:pPr>
    </w:p>
    <w:p w:rsidR="00964545" w:rsidRPr="007869C7" w:rsidRDefault="00964545" w:rsidP="00964545">
      <w:pPr>
        <w:jc w:val="center"/>
        <w:rPr>
          <w:b/>
          <w:sz w:val="28"/>
          <w:szCs w:val="28"/>
        </w:rPr>
      </w:pPr>
    </w:p>
    <w:p w:rsidR="00964545" w:rsidRPr="007869C7" w:rsidRDefault="00964545" w:rsidP="00964545">
      <w:pPr>
        <w:jc w:val="center"/>
        <w:rPr>
          <w:b/>
          <w:sz w:val="28"/>
          <w:szCs w:val="28"/>
        </w:rPr>
      </w:pPr>
    </w:p>
    <w:p w:rsidR="00964545" w:rsidRPr="007869C7" w:rsidRDefault="00964545" w:rsidP="00964545">
      <w:pPr>
        <w:jc w:val="center"/>
        <w:rPr>
          <w:b/>
          <w:sz w:val="28"/>
          <w:szCs w:val="28"/>
        </w:rPr>
      </w:pPr>
    </w:p>
    <w:p w:rsidR="00964545" w:rsidRPr="007869C7" w:rsidRDefault="00964545" w:rsidP="00964545">
      <w:pPr>
        <w:jc w:val="center"/>
        <w:rPr>
          <w:b/>
          <w:sz w:val="28"/>
          <w:szCs w:val="28"/>
        </w:rPr>
      </w:pPr>
    </w:p>
    <w:p w:rsidR="00964545" w:rsidRPr="007869C7" w:rsidRDefault="00964545" w:rsidP="00964545">
      <w:pPr>
        <w:jc w:val="center"/>
        <w:rPr>
          <w:b/>
          <w:sz w:val="28"/>
          <w:szCs w:val="28"/>
        </w:rPr>
      </w:pPr>
    </w:p>
    <w:p w:rsidR="00964545" w:rsidRPr="007869C7" w:rsidRDefault="00964545" w:rsidP="00964545">
      <w:pPr>
        <w:jc w:val="center"/>
        <w:rPr>
          <w:b/>
          <w:sz w:val="28"/>
          <w:szCs w:val="28"/>
        </w:rPr>
      </w:pPr>
    </w:p>
    <w:p w:rsidR="00964545" w:rsidRPr="007869C7" w:rsidRDefault="00964545" w:rsidP="00964545">
      <w:pPr>
        <w:jc w:val="center"/>
        <w:rPr>
          <w:b/>
          <w:sz w:val="28"/>
          <w:szCs w:val="28"/>
        </w:rPr>
      </w:pPr>
    </w:p>
    <w:p w:rsidR="00964545" w:rsidRPr="007869C7" w:rsidRDefault="00964545" w:rsidP="00964545">
      <w:pPr>
        <w:jc w:val="center"/>
        <w:rPr>
          <w:b/>
          <w:sz w:val="28"/>
          <w:szCs w:val="28"/>
        </w:rPr>
      </w:pPr>
    </w:p>
    <w:p w:rsidR="00964545" w:rsidRPr="007869C7" w:rsidRDefault="00964545" w:rsidP="00964545">
      <w:pPr>
        <w:rPr>
          <w:sz w:val="28"/>
          <w:szCs w:val="28"/>
        </w:rPr>
      </w:pPr>
      <w:r w:rsidRPr="007869C7">
        <w:rPr>
          <w:b/>
          <w:sz w:val="28"/>
          <w:szCs w:val="28"/>
        </w:rPr>
        <w:t>Студента группы_____________________________</w:t>
      </w:r>
      <w:r w:rsidR="00C5210B">
        <w:rPr>
          <w:b/>
          <w:sz w:val="28"/>
          <w:szCs w:val="28"/>
        </w:rPr>
        <w:t>______________________</w:t>
      </w:r>
      <w:r w:rsidRPr="007869C7">
        <w:rPr>
          <w:b/>
          <w:sz w:val="28"/>
          <w:szCs w:val="28"/>
        </w:rPr>
        <w:t>________</w:t>
      </w:r>
    </w:p>
    <w:p w:rsidR="00964545" w:rsidRPr="007869C7" w:rsidRDefault="00964545" w:rsidP="00964545">
      <w:pPr>
        <w:rPr>
          <w:sz w:val="28"/>
          <w:szCs w:val="28"/>
        </w:rPr>
      </w:pPr>
    </w:p>
    <w:p w:rsidR="00964545" w:rsidRPr="007869C7" w:rsidRDefault="00964545" w:rsidP="00964545">
      <w:pPr>
        <w:rPr>
          <w:b/>
          <w:sz w:val="28"/>
          <w:szCs w:val="28"/>
        </w:rPr>
      </w:pPr>
      <w:r w:rsidRPr="007869C7">
        <w:rPr>
          <w:b/>
          <w:sz w:val="28"/>
          <w:szCs w:val="28"/>
        </w:rPr>
        <w:t>_</w:t>
      </w:r>
      <w:r w:rsidR="007869C7">
        <w:rPr>
          <w:b/>
          <w:sz w:val="28"/>
          <w:szCs w:val="28"/>
        </w:rPr>
        <w:t>_____________________</w:t>
      </w:r>
      <w:r w:rsidRPr="007869C7">
        <w:rPr>
          <w:b/>
          <w:sz w:val="28"/>
          <w:szCs w:val="28"/>
        </w:rPr>
        <w:t>____________________________________________</w:t>
      </w:r>
    </w:p>
    <w:p w:rsidR="00964545" w:rsidRPr="007869C7" w:rsidRDefault="00964545" w:rsidP="00964545">
      <w:pPr>
        <w:jc w:val="center"/>
        <w:rPr>
          <w:b/>
          <w:sz w:val="28"/>
          <w:szCs w:val="28"/>
        </w:rPr>
      </w:pPr>
      <w:r w:rsidRPr="007869C7">
        <w:rPr>
          <w:b/>
          <w:sz w:val="28"/>
          <w:szCs w:val="28"/>
        </w:rPr>
        <w:tab/>
      </w:r>
      <w:r w:rsidRPr="007869C7">
        <w:rPr>
          <w:b/>
          <w:sz w:val="28"/>
          <w:szCs w:val="28"/>
        </w:rPr>
        <w:tab/>
      </w:r>
      <w:r w:rsidRPr="007869C7">
        <w:rPr>
          <w:sz w:val="28"/>
          <w:szCs w:val="28"/>
        </w:rPr>
        <w:t xml:space="preserve">   (фамилия, имя, отчество)</w:t>
      </w:r>
      <w:r w:rsidRPr="007869C7">
        <w:rPr>
          <w:b/>
          <w:sz w:val="28"/>
          <w:szCs w:val="28"/>
        </w:rPr>
        <w:tab/>
      </w:r>
      <w:r w:rsidRPr="007869C7">
        <w:rPr>
          <w:b/>
          <w:sz w:val="28"/>
          <w:szCs w:val="28"/>
        </w:rPr>
        <w:tab/>
        <w:t xml:space="preserve">                      </w:t>
      </w:r>
    </w:p>
    <w:p w:rsidR="00964545" w:rsidRPr="007869C7" w:rsidRDefault="00964545" w:rsidP="00964545">
      <w:pPr>
        <w:jc w:val="center"/>
        <w:rPr>
          <w:b/>
          <w:sz w:val="28"/>
          <w:szCs w:val="28"/>
        </w:rPr>
      </w:pPr>
      <w:r w:rsidRPr="007869C7">
        <w:rPr>
          <w:b/>
          <w:sz w:val="28"/>
          <w:szCs w:val="28"/>
        </w:rPr>
        <w:tab/>
      </w:r>
      <w:r w:rsidRPr="007869C7">
        <w:rPr>
          <w:b/>
          <w:sz w:val="28"/>
          <w:szCs w:val="28"/>
        </w:rPr>
        <w:tab/>
      </w:r>
      <w:r w:rsidRPr="007869C7">
        <w:rPr>
          <w:b/>
          <w:sz w:val="28"/>
          <w:szCs w:val="28"/>
        </w:rPr>
        <w:tab/>
      </w:r>
      <w:r w:rsidRPr="007869C7">
        <w:rPr>
          <w:b/>
          <w:sz w:val="28"/>
          <w:szCs w:val="28"/>
        </w:rPr>
        <w:tab/>
        <w:t xml:space="preserve">     </w:t>
      </w:r>
    </w:p>
    <w:p w:rsidR="00964545" w:rsidRPr="007869C7" w:rsidRDefault="00964545" w:rsidP="00964545">
      <w:pPr>
        <w:jc w:val="center"/>
        <w:rPr>
          <w:b/>
          <w:sz w:val="28"/>
          <w:szCs w:val="28"/>
        </w:rPr>
      </w:pPr>
    </w:p>
    <w:p w:rsidR="00964545" w:rsidRPr="007869C7" w:rsidRDefault="00964545" w:rsidP="00964545">
      <w:pPr>
        <w:jc w:val="center"/>
        <w:rPr>
          <w:b/>
          <w:sz w:val="28"/>
          <w:szCs w:val="28"/>
        </w:rPr>
      </w:pPr>
    </w:p>
    <w:p w:rsidR="00964545" w:rsidRPr="007869C7" w:rsidRDefault="00964545" w:rsidP="00964545">
      <w:pPr>
        <w:jc w:val="center"/>
        <w:rPr>
          <w:b/>
          <w:sz w:val="28"/>
          <w:szCs w:val="28"/>
        </w:rPr>
      </w:pPr>
    </w:p>
    <w:p w:rsidR="00964545" w:rsidRPr="007869C7" w:rsidRDefault="00964545" w:rsidP="00964545">
      <w:pPr>
        <w:jc w:val="center"/>
        <w:rPr>
          <w:b/>
          <w:sz w:val="28"/>
          <w:szCs w:val="28"/>
        </w:rPr>
      </w:pPr>
    </w:p>
    <w:p w:rsidR="00964545" w:rsidRPr="007869C7" w:rsidRDefault="00964545" w:rsidP="00964545">
      <w:pPr>
        <w:jc w:val="center"/>
        <w:rPr>
          <w:b/>
          <w:sz w:val="28"/>
          <w:szCs w:val="28"/>
        </w:rPr>
      </w:pPr>
    </w:p>
    <w:p w:rsidR="00964545" w:rsidRPr="007869C7" w:rsidRDefault="00964545" w:rsidP="00964545">
      <w:pPr>
        <w:jc w:val="center"/>
        <w:rPr>
          <w:b/>
          <w:sz w:val="28"/>
          <w:szCs w:val="28"/>
        </w:rPr>
      </w:pPr>
    </w:p>
    <w:p w:rsidR="00964545" w:rsidRPr="007869C7" w:rsidRDefault="00964545" w:rsidP="00964545">
      <w:pPr>
        <w:jc w:val="center"/>
        <w:rPr>
          <w:b/>
          <w:sz w:val="28"/>
          <w:szCs w:val="28"/>
        </w:rPr>
      </w:pPr>
    </w:p>
    <w:p w:rsidR="00964545" w:rsidRPr="007869C7" w:rsidRDefault="00964545" w:rsidP="007869C7">
      <w:pPr>
        <w:rPr>
          <w:b/>
          <w:sz w:val="28"/>
          <w:szCs w:val="28"/>
        </w:rPr>
      </w:pPr>
    </w:p>
    <w:p w:rsidR="00964545" w:rsidRPr="007869C7" w:rsidRDefault="00964545" w:rsidP="00964545">
      <w:pPr>
        <w:jc w:val="center"/>
        <w:rPr>
          <w:b/>
          <w:sz w:val="28"/>
          <w:szCs w:val="28"/>
        </w:rPr>
      </w:pPr>
    </w:p>
    <w:p w:rsidR="00964545" w:rsidRPr="007869C7" w:rsidRDefault="00964545" w:rsidP="00964545">
      <w:pPr>
        <w:jc w:val="center"/>
        <w:rPr>
          <w:b/>
          <w:sz w:val="28"/>
          <w:szCs w:val="28"/>
        </w:rPr>
      </w:pPr>
    </w:p>
    <w:p w:rsidR="00964545" w:rsidRPr="007869C7" w:rsidRDefault="00964545" w:rsidP="00964545">
      <w:pPr>
        <w:jc w:val="center"/>
        <w:rPr>
          <w:b/>
          <w:sz w:val="28"/>
          <w:szCs w:val="28"/>
        </w:rPr>
      </w:pPr>
    </w:p>
    <w:p w:rsidR="00964545" w:rsidRPr="00BE6384" w:rsidRDefault="00964545" w:rsidP="00964545">
      <w:pPr>
        <w:jc w:val="center"/>
        <w:rPr>
          <w:b/>
          <w:sz w:val="28"/>
          <w:szCs w:val="28"/>
        </w:rPr>
      </w:pPr>
    </w:p>
    <w:p w:rsidR="00464F13" w:rsidRPr="00BE6384" w:rsidRDefault="00464F13" w:rsidP="00964545">
      <w:pPr>
        <w:jc w:val="center"/>
        <w:rPr>
          <w:b/>
          <w:sz w:val="28"/>
          <w:szCs w:val="28"/>
        </w:rPr>
      </w:pPr>
    </w:p>
    <w:p w:rsidR="00964545" w:rsidRPr="007869C7" w:rsidRDefault="00964545" w:rsidP="00964545">
      <w:pPr>
        <w:jc w:val="center"/>
        <w:rPr>
          <w:b/>
          <w:sz w:val="28"/>
          <w:szCs w:val="28"/>
        </w:rPr>
      </w:pPr>
    </w:p>
    <w:p w:rsidR="008A179A" w:rsidRPr="007869C7" w:rsidRDefault="00964545" w:rsidP="00964545">
      <w:pPr>
        <w:jc w:val="center"/>
        <w:rPr>
          <w:b/>
          <w:sz w:val="28"/>
          <w:szCs w:val="28"/>
        </w:rPr>
      </w:pPr>
      <w:r w:rsidRPr="007869C7">
        <w:rPr>
          <w:b/>
          <w:sz w:val="28"/>
          <w:szCs w:val="28"/>
        </w:rPr>
        <w:t>Глазов 2016</w:t>
      </w:r>
    </w:p>
    <w:p w:rsidR="00964545" w:rsidRPr="00BE6384" w:rsidRDefault="00964545" w:rsidP="00964545">
      <w:pPr>
        <w:jc w:val="center"/>
        <w:rPr>
          <w:b/>
          <w:bCs/>
          <w:sz w:val="28"/>
          <w:szCs w:val="28"/>
        </w:rPr>
      </w:pPr>
      <w:r w:rsidRPr="007869C7">
        <w:rPr>
          <w:b/>
          <w:bCs/>
          <w:sz w:val="28"/>
          <w:szCs w:val="28"/>
        </w:rPr>
        <w:t>Спецификации</w:t>
      </w:r>
    </w:p>
    <w:p w:rsidR="00C5210B" w:rsidRDefault="00C5210B" w:rsidP="007869C7">
      <w:pPr>
        <w:jc w:val="center"/>
        <w:rPr>
          <w:b/>
          <w:bCs/>
          <w:sz w:val="28"/>
          <w:szCs w:val="28"/>
        </w:rPr>
      </w:pPr>
    </w:p>
    <w:p w:rsidR="007869C7" w:rsidRPr="007869C7" w:rsidRDefault="007869C7" w:rsidP="007869C7">
      <w:pPr>
        <w:jc w:val="center"/>
        <w:rPr>
          <w:b/>
          <w:bCs/>
          <w:sz w:val="28"/>
          <w:szCs w:val="28"/>
        </w:rPr>
      </w:pPr>
      <w:r w:rsidRPr="007869C7">
        <w:rPr>
          <w:b/>
          <w:bCs/>
          <w:sz w:val="28"/>
          <w:szCs w:val="28"/>
        </w:rPr>
        <w:t>МИНИСТЕРСТВО ОБРАЗОВАНИЯ И НАУКИ РФ</w:t>
      </w:r>
    </w:p>
    <w:p w:rsidR="007869C7" w:rsidRPr="007869C7" w:rsidRDefault="007869C7" w:rsidP="007869C7">
      <w:pPr>
        <w:jc w:val="center"/>
        <w:rPr>
          <w:b/>
          <w:bCs/>
          <w:sz w:val="28"/>
          <w:szCs w:val="28"/>
        </w:rPr>
      </w:pPr>
      <w:r w:rsidRPr="007869C7">
        <w:rPr>
          <w:b/>
          <w:bCs/>
          <w:sz w:val="28"/>
          <w:szCs w:val="28"/>
        </w:rPr>
        <w:t xml:space="preserve">ФГБОУ «Глазовский государственный </w:t>
      </w:r>
      <w:r w:rsidR="00C5210B" w:rsidRPr="007869C7">
        <w:rPr>
          <w:b/>
          <w:bCs/>
          <w:sz w:val="28"/>
          <w:szCs w:val="28"/>
        </w:rPr>
        <w:t>педагогический</w:t>
      </w:r>
      <w:r w:rsidRPr="007869C7">
        <w:rPr>
          <w:b/>
          <w:bCs/>
          <w:sz w:val="28"/>
          <w:szCs w:val="28"/>
        </w:rPr>
        <w:t xml:space="preserve"> институт </w:t>
      </w:r>
    </w:p>
    <w:p w:rsidR="007869C7" w:rsidRPr="007869C7" w:rsidRDefault="007869C7" w:rsidP="007869C7">
      <w:pPr>
        <w:jc w:val="center"/>
        <w:rPr>
          <w:b/>
          <w:bCs/>
          <w:sz w:val="28"/>
          <w:szCs w:val="28"/>
        </w:rPr>
      </w:pPr>
      <w:r w:rsidRPr="007869C7">
        <w:rPr>
          <w:b/>
          <w:bCs/>
          <w:sz w:val="28"/>
          <w:szCs w:val="28"/>
        </w:rPr>
        <w:t>имени В.Г.Короленко»</w:t>
      </w:r>
    </w:p>
    <w:p w:rsidR="007869C7" w:rsidRPr="007869C7" w:rsidRDefault="007869C7" w:rsidP="007869C7">
      <w:pPr>
        <w:jc w:val="center"/>
        <w:rPr>
          <w:b/>
          <w:bCs/>
          <w:sz w:val="28"/>
          <w:szCs w:val="28"/>
        </w:rPr>
      </w:pPr>
    </w:p>
    <w:p w:rsidR="007869C7" w:rsidRPr="007869C7" w:rsidRDefault="007869C7" w:rsidP="007869C7">
      <w:pPr>
        <w:jc w:val="center"/>
        <w:rPr>
          <w:b/>
          <w:bCs/>
          <w:sz w:val="28"/>
          <w:szCs w:val="28"/>
        </w:rPr>
      </w:pPr>
    </w:p>
    <w:p w:rsidR="007869C7" w:rsidRPr="007869C7" w:rsidRDefault="007869C7" w:rsidP="007869C7">
      <w:pPr>
        <w:jc w:val="center"/>
        <w:rPr>
          <w:b/>
          <w:bCs/>
          <w:sz w:val="28"/>
          <w:szCs w:val="28"/>
        </w:rPr>
      </w:pPr>
    </w:p>
    <w:p w:rsidR="007869C7" w:rsidRPr="007869C7" w:rsidRDefault="007869C7" w:rsidP="007869C7">
      <w:pPr>
        <w:jc w:val="center"/>
        <w:rPr>
          <w:b/>
          <w:bCs/>
          <w:sz w:val="28"/>
          <w:szCs w:val="28"/>
        </w:rPr>
      </w:pPr>
    </w:p>
    <w:p w:rsidR="007869C7" w:rsidRPr="007869C7" w:rsidRDefault="007869C7" w:rsidP="007869C7">
      <w:pPr>
        <w:jc w:val="center"/>
        <w:rPr>
          <w:b/>
          <w:bCs/>
          <w:sz w:val="28"/>
          <w:szCs w:val="28"/>
        </w:rPr>
      </w:pPr>
    </w:p>
    <w:p w:rsidR="007869C7" w:rsidRPr="007869C7" w:rsidRDefault="007869C7" w:rsidP="007869C7">
      <w:pPr>
        <w:jc w:val="center"/>
        <w:rPr>
          <w:b/>
          <w:bCs/>
          <w:sz w:val="28"/>
          <w:szCs w:val="28"/>
        </w:rPr>
      </w:pPr>
    </w:p>
    <w:p w:rsidR="007869C7" w:rsidRPr="007869C7" w:rsidRDefault="007869C7" w:rsidP="007869C7">
      <w:pPr>
        <w:jc w:val="center"/>
        <w:rPr>
          <w:b/>
          <w:bCs/>
          <w:sz w:val="28"/>
          <w:szCs w:val="28"/>
        </w:rPr>
      </w:pPr>
    </w:p>
    <w:p w:rsidR="007869C7" w:rsidRPr="007869C7" w:rsidRDefault="007869C7" w:rsidP="007869C7">
      <w:pPr>
        <w:jc w:val="center"/>
        <w:rPr>
          <w:b/>
          <w:bCs/>
          <w:sz w:val="28"/>
          <w:szCs w:val="28"/>
        </w:rPr>
      </w:pPr>
    </w:p>
    <w:p w:rsidR="007869C7" w:rsidRPr="007869C7" w:rsidRDefault="007869C7" w:rsidP="007869C7">
      <w:pPr>
        <w:jc w:val="center"/>
        <w:rPr>
          <w:b/>
          <w:bCs/>
          <w:sz w:val="28"/>
          <w:szCs w:val="28"/>
        </w:rPr>
      </w:pPr>
    </w:p>
    <w:p w:rsidR="007869C7" w:rsidRPr="007869C7" w:rsidRDefault="007869C7" w:rsidP="007869C7">
      <w:pPr>
        <w:jc w:val="center"/>
        <w:rPr>
          <w:b/>
          <w:bCs/>
          <w:sz w:val="28"/>
          <w:szCs w:val="28"/>
        </w:rPr>
      </w:pPr>
    </w:p>
    <w:p w:rsidR="007869C7" w:rsidRPr="007869C7" w:rsidRDefault="007869C7" w:rsidP="007869C7">
      <w:pPr>
        <w:jc w:val="center"/>
        <w:rPr>
          <w:b/>
          <w:bCs/>
          <w:sz w:val="28"/>
          <w:szCs w:val="28"/>
        </w:rPr>
      </w:pPr>
      <w:r w:rsidRPr="007869C7">
        <w:rPr>
          <w:b/>
          <w:bCs/>
          <w:sz w:val="28"/>
          <w:szCs w:val="28"/>
        </w:rPr>
        <w:t xml:space="preserve">Проект по учебной практике </w:t>
      </w:r>
    </w:p>
    <w:p w:rsidR="007869C7" w:rsidRPr="007869C7" w:rsidRDefault="007869C7" w:rsidP="007869C7">
      <w:pPr>
        <w:jc w:val="center"/>
        <w:rPr>
          <w:b/>
          <w:bCs/>
          <w:sz w:val="28"/>
          <w:szCs w:val="28"/>
        </w:rPr>
      </w:pPr>
      <w:r w:rsidRPr="007869C7">
        <w:rPr>
          <w:b/>
          <w:bCs/>
          <w:sz w:val="28"/>
          <w:szCs w:val="28"/>
        </w:rPr>
        <w:t xml:space="preserve">ПМ01 «Разработка программных модулей </w:t>
      </w:r>
      <w:r w:rsidR="00C5210B" w:rsidRPr="007869C7">
        <w:rPr>
          <w:b/>
          <w:bCs/>
          <w:sz w:val="28"/>
          <w:szCs w:val="28"/>
        </w:rPr>
        <w:t>программного</w:t>
      </w:r>
      <w:r w:rsidRPr="007869C7">
        <w:rPr>
          <w:b/>
          <w:bCs/>
          <w:sz w:val="28"/>
          <w:szCs w:val="28"/>
        </w:rPr>
        <w:t xml:space="preserve"> обеспечения</w:t>
      </w:r>
    </w:p>
    <w:p w:rsidR="007869C7" w:rsidRPr="007869C7" w:rsidRDefault="007869C7" w:rsidP="007869C7">
      <w:pPr>
        <w:jc w:val="center"/>
        <w:rPr>
          <w:b/>
          <w:bCs/>
          <w:sz w:val="28"/>
          <w:szCs w:val="28"/>
        </w:rPr>
      </w:pPr>
      <w:r w:rsidRPr="007869C7">
        <w:rPr>
          <w:b/>
          <w:bCs/>
          <w:sz w:val="28"/>
          <w:szCs w:val="28"/>
        </w:rPr>
        <w:t xml:space="preserve">для </w:t>
      </w:r>
      <w:r w:rsidR="00C5210B" w:rsidRPr="007869C7">
        <w:rPr>
          <w:b/>
          <w:bCs/>
          <w:sz w:val="28"/>
          <w:szCs w:val="28"/>
        </w:rPr>
        <w:t>компьютерных</w:t>
      </w:r>
      <w:r w:rsidRPr="007869C7">
        <w:rPr>
          <w:b/>
          <w:bCs/>
          <w:sz w:val="28"/>
          <w:szCs w:val="28"/>
        </w:rPr>
        <w:t xml:space="preserve"> систем»</w:t>
      </w:r>
    </w:p>
    <w:p w:rsidR="007869C7" w:rsidRPr="007869C7" w:rsidRDefault="007869C7" w:rsidP="007869C7">
      <w:pPr>
        <w:jc w:val="center"/>
        <w:rPr>
          <w:b/>
          <w:bCs/>
          <w:sz w:val="28"/>
          <w:szCs w:val="28"/>
        </w:rPr>
      </w:pPr>
    </w:p>
    <w:p w:rsidR="007869C7" w:rsidRPr="007869C7" w:rsidRDefault="007869C7" w:rsidP="007869C7">
      <w:pPr>
        <w:jc w:val="center"/>
        <w:rPr>
          <w:b/>
          <w:bCs/>
          <w:sz w:val="28"/>
          <w:szCs w:val="28"/>
        </w:rPr>
      </w:pPr>
    </w:p>
    <w:p w:rsidR="007869C7" w:rsidRPr="007869C7" w:rsidRDefault="007869C7" w:rsidP="007869C7">
      <w:pPr>
        <w:jc w:val="center"/>
        <w:rPr>
          <w:b/>
          <w:bCs/>
          <w:sz w:val="28"/>
          <w:szCs w:val="28"/>
        </w:rPr>
      </w:pPr>
    </w:p>
    <w:p w:rsidR="007869C7" w:rsidRPr="007869C7" w:rsidRDefault="007869C7" w:rsidP="007869C7">
      <w:pPr>
        <w:jc w:val="center"/>
        <w:rPr>
          <w:b/>
          <w:bCs/>
          <w:sz w:val="28"/>
          <w:szCs w:val="28"/>
        </w:rPr>
      </w:pPr>
      <w:r w:rsidRPr="007869C7">
        <w:rPr>
          <w:b/>
          <w:bCs/>
          <w:sz w:val="28"/>
          <w:szCs w:val="28"/>
        </w:rPr>
        <w:t xml:space="preserve">Информационно–поисковая система </w:t>
      </w:r>
    </w:p>
    <w:p w:rsidR="007869C7" w:rsidRPr="007869C7" w:rsidRDefault="00716CA9" w:rsidP="007869C7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«Генеалогическое дерево</w:t>
      </w:r>
      <w:r w:rsidR="007869C7" w:rsidRPr="007869C7">
        <w:rPr>
          <w:b/>
          <w:bCs/>
          <w:sz w:val="28"/>
          <w:szCs w:val="28"/>
        </w:rPr>
        <w:t>»</w:t>
      </w:r>
    </w:p>
    <w:p w:rsidR="007869C7" w:rsidRPr="007869C7" w:rsidRDefault="007869C7" w:rsidP="007869C7">
      <w:pPr>
        <w:jc w:val="center"/>
        <w:rPr>
          <w:b/>
          <w:bCs/>
          <w:sz w:val="28"/>
          <w:szCs w:val="28"/>
        </w:rPr>
      </w:pPr>
    </w:p>
    <w:p w:rsidR="007869C7" w:rsidRPr="007869C7" w:rsidRDefault="007869C7" w:rsidP="007869C7">
      <w:pPr>
        <w:jc w:val="center"/>
        <w:rPr>
          <w:b/>
          <w:bCs/>
          <w:sz w:val="28"/>
          <w:szCs w:val="28"/>
        </w:rPr>
      </w:pPr>
    </w:p>
    <w:p w:rsidR="007869C7" w:rsidRPr="007869C7" w:rsidRDefault="007869C7" w:rsidP="007869C7">
      <w:pPr>
        <w:jc w:val="center"/>
        <w:rPr>
          <w:b/>
          <w:bCs/>
          <w:sz w:val="28"/>
          <w:szCs w:val="28"/>
        </w:rPr>
      </w:pPr>
    </w:p>
    <w:p w:rsidR="007869C7" w:rsidRPr="007869C7" w:rsidRDefault="007869C7" w:rsidP="007869C7">
      <w:pPr>
        <w:jc w:val="center"/>
        <w:rPr>
          <w:b/>
          <w:bCs/>
          <w:sz w:val="28"/>
          <w:szCs w:val="28"/>
        </w:rPr>
      </w:pPr>
    </w:p>
    <w:p w:rsidR="007869C7" w:rsidRPr="007869C7" w:rsidRDefault="007869C7" w:rsidP="007869C7">
      <w:pPr>
        <w:jc w:val="center"/>
        <w:rPr>
          <w:b/>
          <w:bCs/>
          <w:sz w:val="28"/>
          <w:szCs w:val="28"/>
        </w:rPr>
      </w:pPr>
    </w:p>
    <w:p w:rsidR="007869C7" w:rsidRPr="007869C7" w:rsidRDefault="007869C7" w:rsidP="007869C7">
      <w:pPr>
        <w:jc w:val="center"/>
        <w:rPr>
          <w:b/>
          <w:bCs/>
          <w:sz w:val="28"/>
          <w:szCs w:val="28"/>
        </w:rPr>
      </w:pPr>
    </w:p>
    <w:p w:rsidR="007869C7" w:rsidRPr="007869C7" w:rsidRDefault="007869C7" w:rsidP="007869C7">
      <w:pPr>
        <w:jc w:val="center"/>
        <w:rPr>
          <w:b/>
          <w:bCs/>
          <w:sz w:val="28"/>
          <w:szCs w:val="28"/>
        </w:rPr>
      </w:pPr>
    </w:p>
    <w:p w:rsidR="007869C7" w:rsidRDefault="00464F13" w:rsidP="00464F13">
      <w:pPr>
        <w:jc w:val="both"/>
        <w:rPr>
          <w:b/>
          <w:bCs/>
          <w:sz w:val="28"/>
          <w:szCs w:val="28"/>
        </w:rPr>
      </w:pPr>
      <w:r w:rsidRPr="00464F13">
        <w:rPr>
          <w:b/>
          <w:bCs/>
          <w:sz w:val="28"/>
          <w:szCs w:val="28"/>
        </w:rPr>
        <w:t xml:space="preserve">                                                                                                 </w:t>
      </w:r>
      <w:r w:rsidR="007869C7" w:rsidRPr="007869C7">
        <w:rPr>
          <w:b/>
          <w:bCs/>
          <w:sz w:val="28"/>
          <w:szCs w:val="28"/>
        </w:rPr>
        <w:t>Выполнил</w:t>
      </w:r>
      <w:r w:rsidR="007869C7">
        <w:rPr>
          <w:b/>
          <w:bCs/>
          <w:sz w:val="28"/>
          <w:szCs w:val="28"/>
        </w:rPr>
        <w:t>:</w:t>
      </w:r>
    </w:p>
    <w:p w:rsidR="007869C7" w:rsidRPr="007869C7" w:rsidRDefault="00464F13" w:rsidP="00464F13">
      <w:pPr>
        <w:jc w:val="both"/>
        <w:rPr>
          <w:b/>
          <w:bCs/>
          <w:sz w:val="28"/>
          <w:szCs w:val="28"/>
        </w:rPr>
      </w:pPr>
      <w:r w:rsidRPr="00464F13">
        <w:rPr>
          <w:b/>
          <w:bCs/>
          <w:sz w:val="28"/>
          <w:szCs w:val="28"/>
        </w:rPr>
        <w:t xml:space="preserve">                                                                                                 </w:t>
      </w:r>
      <w:r w:rsidR="007869C7" w:rsidRPr="007869C7">
        <w:rPr>
          <w:b/>
          <w:bCs/>
          <w:sz w:val="28"/>
          <w:szCs w:val="28"/>
        </w:rPr>
        <w:t>студент</w:t>
      </w:r>
      <w:r w:rsidR="007869C7">
        <w:rPr>
          <w:b/>
          <w:bCs/>
          <w:sz w:val="28"/>
          <w:szCs w:val="28"/>
        </w:rPr>
        <w:t xml:space="preserve"> 33</w:t>
      </w:r>
    </w:p>
    <w:p w:rsidR="007869C7" w:rsidRPr="007869C7" w:rsidRDefault="00464F13" w:rsidP="00464F13">
      <w:pPr>
        <w:jc w:val="both"/>
        <w:rPr>
          <w:b/>
          <w:bCs/>
          <w:sz w:val="28"/>
          <w:szCs w:val="28"/>
        </w:rPr>
      </w:pPr>
      <w:r w:rsidRPr="00464F13">
        <w:rPr>
          <w:b/>
          <w:bCs/>
          <w:sz w:val="28"/>
          <w:szCs w:val="28"/>
        </w:rPr>
        <w:t xml:space="preserve">                                                                                                 </w:t>
      </w:r>
      <w:r w:rsidR="007869C7">
        <w:rPr>
          <w:b/>
          <w:bCs/>
          <w:sz w:val="28"/>
          <w:szCs w:val="28"/>
        </w:rPr>
        <w:t>г</w:t>
      </w:r>
      <w:r w:rsidR="007869C7" w:rsidRPr="007869C7">
        <w:rPr>
          <w:b/>
          <w:bCs/>
          <w:sz w:val="28"/>
          <w:szCs w:val="28"/>
        </w:rPr>
        <w:t>руппы</w:t>
      </w:r>
      <w:r w:rsidRPr="00464F13">
        <w:rPr>
          <w:b/>
          <w:bCs/>
          <w:sz w:val="28"/>
          <w:szCs w:val="28"/>
        </w:rPr>
        <w:t xml:space="preserve">                         </w:t>
      </w:r>
      <w:r>
        <w:rPr>
          <w:b/>
          <w:bCs/>
          <w:sz w:val="28"/>
          <w:szCs w:val="28"/>
          <w:lang w:val="en-US"/>
        </w:rPr>
        <w:t> </w:t>
      </w:r>
      <w:r w:rsidRPr="00464F13">
        <w:rPr>
          <w:b/>
          <w:bCs/>
          <w:sz w:val="28"/>
          <w:szCs w:val="28"/>
        </w:rPr>
        <w:t xml:space="preserve">                                                                                                </w:t>
      </w:r>
      <w:r w:rsidR="00716CA9">
        <w:rPr>
          <w:b/>
          <w:bCs/>
          <w:sz w:val="28"/>
          <w:szCs w:val="28"/>
        </w:rPr>
        <w:t>Исмоилов М.М</w:t>
      </w:r>
      <w:r w:rsidR="007869C7" w:rsidRPr="007869C7">
        <w:rPr>
          <w:b/>
          <w:bCs/>
          <w:sz w:val="28"/>
          <w:szCs w:val="28"/>
        </w:rPr>
        <w:t>.</w:t>
      </w:r>
    </w:p>
    <w:p w:rsidR="007869C7" w:rsidRPr="007869C7" w:rsidRDefault="00464F13" w:rsidP="00464F13">
      <w:pPr>
        <w:jc w:val="both"/>
        <w:rPr>
          <w:b/>
          <w:bCs/>
          <w:sz w:val="28"/>
          <w:szCs w:val="28"/>
        </w:rPr>
      </w:pPr>
      <w:r w:rsidRPr="00464F13">
        <w:rPr>
          <w:b/>
          <w:bCs/>
          <w:sz w:val="28"/>
          <w:szCs w:val="28"/>
        </w:rPr>
        <w:t xml:space="preserve">                                                                                                 </w:t>
      </w:r>
      <w:r w:rsidR="007869C7" w:rsidRPr="007869C7">
        <w:rPr>
          <w:b/>
          <w:bCs/>
          <w:sz w:val="28"/>
          <w:szCs w:val="28"/>
        </w:rPr>
        <w:t>Руководитель:</w:t>
      </w:r>
    </w:p>
    <w:p w:rsidR="007869C7" w:rsidRPr="007869C7" w:rsidRDefault="00464F13" w:rsidP="00464F13">
      <w:pPr>
        <w:jc w:val="both"/>
        <w:rPr>
          <w:b/>
          <w:bCs/>
          <w:sz w:val="28"/>
          <w:szCs w:val="28"/>
        </w:rPr>
      </w:pPr>
      <w:r w:rsidRPr="00BE6384">
        <w:rPr>
          <w:b/>
          <w:bCs/>
          <w:sz w:val="28"/>
          <w:szCs w:val="28"/>
        </w:rPr>
        <w:t xml:space="preserve">                                                                                                 </w:t>
      </w:r>
      <w:r w:rsidR="007869C7" w:rsidRPr="007869C7">
        <w:rPr>
          <w:b/>
          <w:bCs/>
          <w:sz w:val="28"/>
          <w:szCs w:val="28"/>
        </w:rPr>
        <w:t>Касаткин К. А.</w:t>
      </w:r>
    </w:p>
    <w:p w:rsidR="007869C7" w:rsidRPr="007869C7" w:rsidRDefault="007869C7" w:rsidP="007869C7">
      <w:pPr>
        <w:jc w:val="center"/>
        <w:rPr>
          <w:b/>
          <w:bCs/>
          <w:sz w:val="28"/>
          <w:szCs w:val="28"/>
        </w:rPr>
      </w:pPr>
    </w:p>
    <w:p w:rsidR="007869C7" w:rsidRPr="007869C7" w:rsidRDefault="007869C7" w:rsidP="007869C7">
      <w:pPr>
        <w:jc w:val="center"/>
        <w:rPr>
          <w:b/>
          <w:bCs/>
          <w:sz w:val="28"/>
          <w:szCs w:val="28"/>
        </w:rPr>
      </w:pPr>
    </w:p>
    <w:p w:rsidR="007869C7" w:rsidRPr="007869C7" w:rsidRDefault="007869C7" w:rsidP="007869C7">
      <w:pPr>
        <w:jc w:val="center"/>
        <w:rPr>
          <w:b/>
          <w:bCs/>
          <w:sz w:val="28"/>
          <w:szCs w:val="28"/>
        </w:rPr>
      </w:pPr>
    </w:p>
    <w:p w:rsidR="007869C7" w:rsidRPr="007869C7" w:rsidRDefault="007869C7" w:rsidP="007869C7">
      <w:pPr>
        <w:jc w:val="center"/>
        <w:rPr>
          <w:b/>
          <w:bCs/>
          <w:sz w:val="28"/>
          <w:szCs w:val="28"/>
        </w:rPr>
      </w:pPr>
    </w:p>
    <w:p w:rsidR="007869C7" w:rsidRPr="007869C7" w:rsidRDefault="007869C7" w:rsidP="007869C7">
      <w:pPr>
        <w:jc w:val="center"/>
        <w:rPr>
          <w:b/>
          <w:bCs/>
          <w:sz w:val="28"/>
          <w:szCs w:val="28"/>
        </w:rPr>
      </w:pPr>
    </w:p>
    <w:p w:rsidR="007869C7" w:rsidRDefault="007869C7" w:rsidP="007869C7">
      <w:pPr>
        <w:jc w:val="center"/>
        <w:rPr>
          <w:b/>
          <w:bCs/>
          <w:sz w:val="28"/>
          <w:szCs w:val="28"/>
        </w:rPr>
      </w:pPr>
    </w:p>
    <w:p w:rsidR="007869C7" w:rsidRPr="007869C7" w:rsidRDefault="007869C7" w:rsidP="007869C7">
      <w:pPr>
        <w:jc w:val="center"/>
        <w:rPr>
          <w:b/>
          <w:bCs/>
          <w:sz w:val="28"/>
          <w:szCs w:val="28"/>
        </w:rPr>
      </w:pPr>
    </w:p>
    <w:p w:rsidR="007869C7" w:rsidRPr="007869C7" w:rsidRDefault="007869C7" w:rsidP="007869C7">
      <w:pPr>
        <w:jc w:val="center"/>
        <w:rPr>
          <w:b/>
          <w:bCs/>
          <w:sz w:val="28"/>
          <w:szCs w:val="28"/>
        </w:rPr>
      </w:pPr>
    </w:p>
    <w:p w:rsidR="007869C7" w:rsidRPr="007869C7" w:rsidRDefault="007869C7" w:rsidP="007869C7">
      <w:pPr>
        <w:jc w:val="center"/>
        <w:rPr>
          <w:b/>
          <w:bCs/>
          <w:sz w:val="28"/>
          <w:szCs w:val="28"/>
        </w:rPr>
      </w:pPr>
    </w:p>
    <w:p w:rsidR="007869C7" w:rsidRPr="007869C7" w:rsidRDefault="007869C7" w:rsidP="007869C7">
      <w:pPr>
        <w:jc w:val="center"/>
        <w:rPr>
          <w:b/>
          <w:bCs/>
          <w:sz w:val="28"/>
          <w:szCs w:val="28"/>
        </w:rPr>
      </w:pPr>
      <w:r w:rsidRPr="007869C7">
        <w:rPr>
          <w:b/>
          <w:bCs/>
          <w:sz w:val="28"/>
          <w:szCs w:val="28"/>
        </w:rPr>
        <w:lastRenderedPageBreak/>
        <w:t>Глазов 2016</w:t>
      </w:r>
    </w:p>
    <w:p w:rsidR="007869C7" w:rsidRPr="005831C6" w:rsidRDefault="007869C7" w:rsidP="009345E1">
      <w:pPr>
        <w:spacing w:line="360" w:lineRule="auto"/>
        <w:jc w:val="center"/>
        <w:rPr>
          <w:b/>
          <w:sz w:val="28"/>
          <w:szCs w:val="28"/>
        </w:rPr>
      </w:pPr>
      <w:r w:rsidRPr="005831C6">
        <w:rPr>
          <w:b/>
          <w:bCs/>
          <w:sz w:val="28"/>
          <w:szCs w:val="28"/>
        </w:rPr>
        <w:t>Спецификации</w:t>
      </w:r>
    </w:p>
    <w:p w:rsidR="007869C7" w:rsidRPr="005831C6" w:rsidRDefault="007869C7" w:rsidP="005831C6">
      <w:pPr>
        <w:spacing w:line="360" w:lineRule="auto"/>
        <w:jc w:val="center"/>
        <w:rPr>
          <w:b/>
          <w:sz w:val="28"/>
          <w:szCs w:val="28"/>
        </w:rPr>
      </w:pPr>
      <w:r w:rsidRPr="005831C6">
        <w:rPr>
          <w:b/>
          <w:sz w:val="28"/>
          <w:szCs w:val="28"/>
        </w:rPr>
        <w:t>Название приложения</w:t>
      </w:r>
    </w:p>
    <w:p w:rsidR="007869C7" w:rsidRPr="005831C6" w:rsidRDefault="007869C7" w:rsidP="005831C6">
      <w:pPr>
        <w:spacing w:line="360" w:lineRule="auto"/>
        <w:rPr>
          <w:sz w:val="28"/>
          <w:szCs w:val="28"/>
        </w:rPr>
      </w:pPr>
      <w:r w:rsidRPr="005831C6">
        <w:rPr>
          <w:b/>
          <w:sz w:val="28"/>
          <w:szCs w:val="28"/>
        </w:rPr>
        <w:t>Справочник потребителя</w:t>
      </w:r>
    </w:p>
    <w:p w:rsidR="00964545" w:rsidRPr="005831C6" w:rsidRDefault="00C5210B" w:rsidP="005831C6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716CA9">
        <w:rPr>
          <w:sz w:val="28"/>
          <w:szCs w:val="28"/>
        </w:rPr>
        <w:t>Генеалогическое дерево: анкетные данные</w:t>
      </w:r>
      <w:proofErr w:type="gramStart"/>
      <w:r w:rsidR="00716CA9">
        <w:rPr>
          <w:sz w:val="28"/>
          <w:szCs w:val="28"/>
        </w:rPr>
        <w:t xml:space="preserve"> ,</w:t>
      </w:r>
      <w:proofErr w:type="gramEnd"/>
      <w:r w:rsidR="00716CA9">
        <w:rPr>
          <w:sz w:val="28"/>
          <w:szCs w:val="28"/>
        </w:rPr>
        <w:t xml:space="preserve"> годы жизни, , годы правления, </w:t>
      </w:r>
      <w:r w:rsidR="00964545" w:rsidRPr="005831C6">
        <w:rPr>
          <w:sz w:val="28"/>
          <w:szCs w:val="28"/>
        </w:rPr>
        <w:t xml:space="preserve"> </w:t>
      </w:r>
      <w:r w:rsidR="00716CA9">
        <w:rPr>
          <w:sz w:val="28"/>
          <w:szCs w:val="28"/>
        </w:rPr>
        <w:t>место рождения</w:t>
      </w:r>
      <w:r w:rsidR="00964545" w:rsidRPr="005831C6">
        <w:rPr>
          <w:sz w:val="28"/>
          <w:szCs w:val="28"/>
        </w:rPr>
        <w:t>. Поиск</w:t>
      </w:r>
      <w:r w:rsidR="00716CA9">
        <w:rPr>
          <w:sz w:val="28"/>
          <w:szCs w:val="28"/>
        </w:rPr>
        <w:t xml:space="preserve"> детей и  их родителей</w:t>
      </w:r>
      <w:r w:rsidR="00964545" w:rsidRPr="005831C6">
        <w:rPr>
          <w:sz w:val="28"/>
          <w:szCs w:val="28"/>
        </w:rPr>
        <w:t xml:space="preserve">. </w:t>
      </w:r>
    </w:p>
    <w:p w:rsidR="00964545" w:rsidRPr="005831C6" w:rsidRDefault="00C5210B" w:rsidP="005831C6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964545" w:rsidRPr="005831C6">
        <w:rPr>
          <w:sz w:val="28"/>
          <w:szCs w:val="28"/>
        </w:rPr>
        <w:t xml:space="preserve">Для работы с базой данных нужно, что бы на компьютере был установлен сервер </w:t>
      </w:r>
      <w:r w:rsidR="00964545" w:rsidRPr="005831C6">
        <w:rPr>
          <w:sz w:val="28"/>
          <w:szCs w:val="28"/>
          <w:lang w:val="en-US"/>
        </w:rPr>
        <w:t>MySQL</w:t>
      </w:r>
      <w:r w:rsidR="00964545" w:rsidRPr="005831C6">
        <w:rPr>
          <w:sz w:val="28"/>
          <w:szCs w:val="28"/>
        </w:rPr>
        <w:t xml:space="preserve"> 5.5.</w:t>
      </w:r>
    </w:p>
    <w:p w:rsidR="00964545" w:rsidRPr="005831C6" w:rsidRDefault="00964545" w:rsidP="005831C6">
      <w:pPr>
        <w:spacing w:line="360" w:lineRule="auto"/>
        <w:jc w:val="both"/>
        <w:rPr>
          <w:sz w:val="28"/>
          <w:szCs w:val="28"/>
        </w:rPr>
      </w:pPr>
    </w:p>
    <w:p w:rsidR="00964545" w:rsidRPr="005831C6" w:rsidRDefault="00964545" w:rsidP="005831C6">
      <w:pPr>
        <w:spacing w:line="360" w:lineRule="auto"/>
        <w:jc w:val="center"/>
        <w:rPr>
          <w:b/>
          <w:bCs/>
          <w:sz w:val="28"/>
          <w:szCs w:val="28"/>
        </w:rPr>
      </w:pPr>
      <w:r w:rsidRPr="005831C6">
        <w:rPr>
          <w:b/>
          <w:bCs/>
          <w:sz w:val="28"/>
          <w:szCs w:val="28"/>
        </w:rPr>
        <w:t>Те</w:t>
      </w:r>
      <w:proofErr w:type="gramStart"/>
      <w:r w:rsidRPr="005831C6">
        <w:rPr>
          <w:b/>
          <w:bCs/>
          <w:sz w:val="28"/>
          <w:szCs w:val="28"/>
        </w:rPr>
        <w:t>кст пр</w:t>
      </w:r>
      <w:proofErr w:type="gramEnd"/>
      <w:r w:rsidRPr="005831C6">
        <w:rPr>
          <w:b/>
          <w:bCs/>
          <w:sz w:val="28"/>
          <w:szCs w:val="28"/>
        </w:rPr>
        <w:t>ограммы</w:t>
      </w:r>
    </w:p>
    <w:p w:rsidR="00964545" w:rsidRDefault="00964545" w:rsidP="00C5210B">
      <w:pPr>
        <w:jc w:val="both"/>
        <w:rPr>
          <w:sz w:val="28"/>
          <w:szCs w:val="28"/>
        </w:rPr>
      </w:pPr>
      <w:r w:rsidRPr="00B67A94">
        <w:rPr>
          <w:sz w:val="28"/>
          <w:szCs w:val="28"/>
        </w:rPr>
        <w:t xml:space="preserve">// Описание кнопки для </w:t>
      </w:r>
      <w:r w:rsidR="00D72CF7" w:rsidRPr="00B67A94">
        <w:rPr>
          <w:sz w:val="28"/>
          <w:szCs w:val="28"/>
        </w:rPr>
        <w:t>поиска</w:t>
      </w:r>
    </w:p>
    <w:p w:rsidR="009345E1" w:rsidRPr="009345E1" w:rsidRDefault="009345E1" w:rsidP="009345E1">
      <w:pPr>
        <w:jc w:val="both"/>
        <w:rPr>
          <w:sz w:val="28"/>
          <w:szCs w:val="28"/>
          <w:lang w:val="en-US"/>
        </w:rPr>
      </w:pPr>
      <w:proofErr w:type="gramStart"/>
      <w:r w:rsidRPr="009345E1">
        <w:rPr>
          <w:sz w:val="28"/>
          <w:szCs w:val="28"/>
          <w:lang w:val="en-US"/>
        </w:rPr>
        <w:t>unit</w:t>
      </w:r>
      <w:proofErr w:type="gramEnd"/>
      <w:r w:rsidRPr="009345E1">
        <w:rPr>
          <w:sz w:val="28"/>
          <w:szCs w:val="28"/>
          <w:lang w:val="en-US"/>
        </w:rPr>
        <w:t xml:space="preserve"> Unit1;</w:t>
      </w:r>
    </w:p>
    <w:p w:rsidR="009345E1" w:rsidRPr="009345E1" w:rsidRDefault="009345E1" w:rsidP="009345E1">
      <w:pPr>
        <w:jc w:val="both"/>
        <w:rPr>
          <w:sz w:val="28"/>
          <w:szCs w:val="28"/>
          <w:lang w:val="en-US"/>
        </w:rPr>
      </w:pPr>
    </w:p>
    <w:p w:rsidR="009345E1" w:rsidRPr="009345E1" w:rsidRDefault="009345E1" w:rsidP="009345E1">
      <w:pPr>
        <w:jc w:val="both"/>
        <w:rPr>
          <w:sz w:val="28"/>
          <w:szCs w:val="28"/>
          <w:lang w:val="en-US"/>
        </w:rPr>
      </w:pPr>
      <w:r w:rsidRPr="009345E1">
        <w:rPr>
          <w:sz w:val="28"/>
          <w:szCs w:val="28"/>
          <w:lang w:val="en-US"/>
        </w:rPr>
        <w:t xml:space="preserve">{$mode </w:t>
      </w:r>
      <w:proofErr w:type="spellStart"/>
      <w:r w:rsidRPr="009345E1">
        <w:rPr>
          <w:sz w:val="28"/>
          <w:szCs w:val="28"/>
          <w:lang w:val="en-US"/>
        </w:rPr>
        <w:t>objfpc</w:t>
      </w:r>
      <w:proofErr w:type="spellEnd"/>
      <w:r w:rsidRPr="009345E1">
        <w:rPr>
          <w:sz w:val="28"/>
          <w:szCs w:val="28"/>
          <w:lang w:val="en-US"/>
        </w:rPr>
        <w:t>}{$H+}</w:t>
      </w:r>
    </w:p>
    <w:p w:rsidR="009345E1" w:rsidRPr="009345E1" w:rsidRDefault="009345E1" w:rsidP="009345E1">
      <w:pPr>
        <w:jc w:val="both"/>
        <w:rPr>
          <w:sz w:val="28"/>
          <w:szCs w:val="28"/>
          <w:lang w:val="en-US"/>
        </w:rPr>
      </w:pPr>
    </w:p>
    <w:p w:rsidR="009345E1" w:rsidRPr="009345E1" w:rsidRDefault="009345E1" w:rsidP="009345E1">
      <w:pPr>
        <w:jc w:val="both"/>
        <w:rPr>
          <w:sz w:val="28"/>
          <w:szCs w:val="28"/>
          <w:lang w:val="en-US"/>
        </w:rPr>
      </w:pPr>
      <w:proofErr w:type="gramStart"/>
      <w:r w:rsidRPr="009345E1">
        <w:rPr>
          <w:sz w:val="28"/>
          <w:szCs w:val="28"/>
          <w:lang w:val="en-US"/>
        </w:rPr>
        <w:t>interface</w:t>
      </w:r>
      <w:proofErr w:type="gramEnd"/>
    </w:p>
    <w:p w:rsidR="009345E1" w:rsidRPr="009345E1" w:rsidRDefault="009345E1" w:rsidP="009345E1">
      <w:pPr>
        <w:jc w:val="both"/>
        <w:rPr>
          <w:sz w:val="28"/>
          <w:szCs w:val="28"/>
          <w:lang w:val="en-US"/>
        </w:rPr>
      </w:pPr>
    </w:p>
    <w:p w:rsidR="009345E1" w:rsidRPr="009345E1" w:rsidRDefault="009345E1" w:rsidP="009345E1">
      <w:pPr>
        <w:jc w:val="both"/>
        <w:rPr>
          <w:sz w:val="28"/>
          <w:szCs w:val="28"/>
          <w:lang w:val="en-US"/>
        </w:rPr>
      </w:pPr>
      <w:proofErr w:type="gramStart"/>
      <w:r w:rsidRPr="009345E1">
        <w:rPr>
          <w:sz w:val="28"/>
          <w:szCs w:val="28"/>
          <w:lang w:val="en-US"/>
        </w:rPr>
        <w:t>uses</w:t>
      </w:r>
      <w:proofErr w:type="gramEnd"/>
    </w:p>
    <w:p w:rsidR="009345E1" w:rsidRPr="009345E1" w:rsidRDefault="009345E1" w:rsidP="009345E1">
      <w:pPr>
        <w:jc w:val="both"/>
        <w:rPr>
          <w:sz w:val="28"/>
          <w:szCs w:val="28"/>
          <w:lang w:val="en-US"/>
        </w:rPr>
      </w:pPr>
      <w:r w:rsidRPr="009345E1">
        <w:rPr>
          <w:sz w:val="28"/>
          <w:szCs w:val="28"/>
          <w:lang w:val="en-US"/>
        </w:rPr>
        <w:t xml:space="preserve">  Classes, </w:t>
      </w:r>
      <w:proofErr w:type="spellStart"/>
      <w:r w:rsidRPr="009345E1">
        <w:rPr>
          <w:sz w:val="28"/>
          <w:szCs w:val="28"/>
          <w:lang w:val="en-US"/>
        </w:rPr>
        <w:t>SysUtils</w:t>
      </w:r>
      <w:proofErr w:type="spellEnd"/>
      <w:r w:rsidRPr="009345E1">
        <w:rPr>
          <w:sz w:val="28"/>
          <w:szCs w:val="28"/>
          <w:lang w:val="en-US"/>
        </w:rPr>
        <w:t xml:space="preserve">, </w:t>
      </w:r>
      <w:proofErr w:type="spellStart"/>
      <w:r w:rsidRPr="009345E1">
        <w:rPr>
          <w:sz w:val="28"/>
          <w:szCs w:val="28"/>
          <w:lang w:val="en-US"/>
        </w:rPr>
        <w:t>db</w:t>
      </w:r>
      <w:proofErr w:type="spellEnd"/>
      <w:r w:rsidRPr="009345E1">
        <w:rPr>
          <w:sz w:val="28"/>
          <w:szCs w:val="28"/>
          <w:lang w:val="en-US"/>
        </w:rPr>
        <w:t xml:space="preserve">, </w:t>
      </w:r>
      <w:proofErr w:type="spellStart"/>
      <w:r w:rsidRPr="009345E1">
        <w:rPr>
          <w:sz w:val="28"/>
          <w:szCs w:val="28"/>
          <w:lang w:val="en-US"/>
        </w:rPr>
        <w:t>sqldb</w:t>
      </w:r>
      <w:proofErr w:type="spellEnd"/>
      <w:r w:rsidRPr="009345E1">
        <w:rPr>
          <w:sz w:val="28"/>
          <w:szCs w:val="28"/>
          <w:lang w:val="en-US"/>
        </w:rPr>
        <w:t xml:space="preserve">, mysql55conn, </w:t>
      </w:r>
      <w:proofErr w:type="spellStart"/>
      <w:r w:rsidRPr="009345E1">
        <w:rPr>
          <w:sz w:val="28"/>
          <w:szCs w:val="28"/>
          <w:lang w:val="en-US"/>
        </w:rPr>
        <w:t>FileUtil</w:t>
      </w:r>
      <w:proofErr w:type="spellEnd"/>
      <w:r w:rsidRPr="009345E1">
        <w:rPr>
          <w:sz w:val="28"/>
          <w:szCs w:val="28"/>
          <w:lang w:val="en-US"/>
        </w:rPr>
        <w:t>, Forms, Controls,</w:t>
      </w:r>
    </w:p>
    <w:p w:rsidR="009345E1" w:rsidRPr="009345E1" w:rsidRDefault="009345E1" w:rsidP="009345E1">
      <w:pPr>
        <w:jc w:val="both"/>
        <w:rPr>
          <w:sz w:val="28"/>
          <w:szCs w:val="28"/>
          <w:lang w:val="en-US"/>
        </w:rPr>
      </w:pPr>
      <w:r w:rsidRPr="009345E1">
        <w:rPr>
          <w:sz w:val="28"/>
          <w:szCs w:val="28"/>
          <w:lang w:val="en-US"/>
        </w:rPr>
        <w:t xml:space="preserve">  Graphics, Dialogs, </w:t>
      </w:r>
      <w:proofErr w:type="spellStart"/>
      <w:r w:rsidRPr="009345E1">
        <w:rPr>
          <w:sz w:val="28"/>
          <w:szCs w:val="28"/>
          <w:lang w:val="en-US"/>
        </w:rPr>
        <w:t>DBGrids</w:t>
      </w:r>
      <w:proofErr w:type="spellEnd"/>
      <w:r w:rsidRPr="009345E1">
        <w:rPr>
          <w:sz w:val="28"/>
          <w:szCs w:val="28"/>
          <w:lang w:val="en-US"/>
        </w:rPr>
        <w:t xml:space="preserve">, </w:t>
      </w:r>
      <w:proofErr w:type="spellStart"/>
      <w:r w:rsidRPr="009345E1">
        <w:rPr>
          <w:sz w:val="28"/>
          <w:szCs w:val="28"/>
          <w:lang w:val="en-US"/>
        </w:rPr>
        <w:t>StdCtrls</w:t>
      </w:r>
      <w:proofErr w:type="spellEnd"/>
      <w:r w:rsidRPr="009345E1">
        <w:rPr>
          <w:sz w:val="28"/>
          <w:szCs w:val="28"/>
          <w:lang w:val="en-US"/>
        </w:rPr>
        <w:t>, Unit2;</w:t>
      </w:r>
    </w:p>
    <w:p w:rsidR="009345E1" w:rsidRPr="009345E1" w:rsidRDefault="009345E1" w:rsidP="009345E1">
      <w:pPr>
        <w:jc w:val="both"/>
        <w:rPr>
          <w:sz w:val="28"/>
          <w:szCs w:val="28"/>
          <w:lang w:val="en-US"/>
        </w:rPr>
      </w:pPr>
    </w:p>
    <w:p w:rsidR="009345E1" w:rsidRPr="009345E1" w:rsidRDefault="009345E1" w:rsidP="009345E1">
      <w:pPr>
        <w:jc w:val="both"/>
        <w:rPr>
          <w:sz w:val="28"/>
          <w:szCs w:val="28"/>
          <w:lang w:val="en-US"/>
        </w:rPr>
      </w:pPr>
      <w:proofErr w:type="gramStart"/>
      <w:r w:rsidRPr="009345E1">
        <w:rPr>
          <w:sz w:val="28"/>
          <w:szCs w:val="28"/>
          <w:lang w:val="en-US"/>
        </w:rPr>
        <w:t>type</w:t>
      </w:r>
      <w:proofErr w:type="gramEnd"/>
    </w:p>
    <w:p w:rsidR="009345E1" w:rsidRPr="009345E1" w:rsidRDefault="009345E1" w:rsidP="009345E1">
      <w:pPr>
        <w:jc w:val="both"/>
        <w:rPr>
          <w:sz w:val="28"/>
          <w:szCs w:val="28"/>
          <w:lang w:val="en-US"/>
        </w:rPr>
      </w:pPr>
    </w:p>
    <w:p w:rsidR="009345E1" w:rsidRPr="009345E1" w:rsidRDefault="009345E1" w:rsidP="009345E1">
      <w:pPr>
        <w:jc w:val="both"/>
        <w:rPr>
          <w:sz w:val="28"/>
          <w:szCs w:val="28"/>
          <w:lang w:val="en-US"/>
        </w:rPr>
      </w:pPr>
      <w:r w:rsidRPr="009345E1">
        <w:rPr>
          <w:sz w:val="28"/>
          <w:szCs w:val="28"/>
          <w:lang w:val="en-US"/>
        </w:rPr>
        <w:t xml:space="preserve">  </w:t>
      </w:r>
      <w:proofErr w:type="gramStart"/>
      <w:r w:rsidRPr="009345E1">
        <w:rPr>
          <w:sz w:val="28"/>
          <w:szCs w:val="28"/>
          <w:lang w:val="en-US"/>
        </w:rPr>
        <w:t>{ TForm1</w:t>
      </w:r>
      <w:proofErr w:type="gramEnd"/>
      <w:r w:rsidRPr="009345E1">
        <w:rPr>
          <w:sz w:val="28"/>
          <w:szCs w:val="28"/>
          <w:lang w:val="en-US"/>
        </w:rPr>
        <w:t xml:space="preserve"> }</w:t>
      </w:r>
    </w:p>
    <w:p w:rsidR="009345E1" w:rsidRPr="009345E1" w:rsidRDefault="009345E1" w:rsidP="009345E1">
      <w:pPr>
        <w:jc w:val="both"/>
        <w:rPr>
          <w:sz w:val="28"/>
          <w:szCs w:val="28"/>
          <w:lang w:val="en-US"/>
        </w:rPr>
      </w:pPr>
    </w:p>
    <w:p w:rsidR="009345E1" w:rsidRPr="009345E1" w:rsidRDefault="009345E1" w:rsidP="009345E1">
      <w:pPr>
        <w:jc w:val="both"/>
        <w:rPr>
          <w:sz w:val="28"/>
          <w:szCs w:val="28"/>
          <w:lang w:val="en-US"/>
        </w:rPr>
      </w:pPr>
      <w:r w:rsidRPr="009345E1">
        <w:rPr>
          <w:sz w:val="28"/>
          <w:szCs w:val="28"/>
          <w:lang w:val="en-US"/>
        </w:rPr>
        <w:t xml:space="preserve">  TForm1 = </w:t>
      </w:r>
      <w:proofErr w:type="gramStart"/>
      <w:r w:rsidRPr="009345E1">
        <w:rPr>
          <w:sz w:val="28"/>
          <w:szCs w:val="28"/>
          <w:lang w:val="en-US"/>
        </w:rPr>
        <w:t>class(</w:t>
      </w:r>
      <w:proofErr w:type="spellStart"/>
      <w:proofErr w:type="gramEnd"/>
      <w:r w:rsidRPr="009345E1">
        <w:rPr>
          <w:sz w:val="28"/>
          <w:szCs w:val="28"/>
          <w:lang w:val="en-US"/>
        </w:rPr>
        <w:t>TForm</w:t>
      </w:r>
      <w:proofErr w:type="spellEnd"/>
      <w:r w:rsidRPr="009345E1">
        <w:rPr>
          <w:sz w:val="28"/>
          <w:szCs w:val="28"/>
          <w:lang w:val="en-US"/>
        </w:rPr>
        <w:t>)</w:t>
      </w:r>
    </w:p>
    <w:p w:rsidR="009345E1" w:rsidRPr="009345E1" w:rsidRDefault="009345E1" w:rsidP="009345E1">
      <w:pPr>
        <w:jc w:val="both"/>
        <w:rPr>
          <w:sz w:val="28"/>
          <w:szCs w:val="28"/>
          <w:lang w:val="en-US"/>
        </w:rPr>
      </w:pPr>
      <w:r w:rsidRPr="009345E1">
        <w:rPr>
          <w:sz w:val="28"/>
          <w:szCs w:val="28"/>
          <w:lang w:val="en-US"/>
        </w:rPr>
        <w:t xml:space="preserve">    Button1: </w:t>
      </w:r>
      <w:proofErr w:type="spellStart"/>
      <w:r w:rsidRPr="009345E1">
        <w:rPr>
          <w:sz w:val="28"/>
          <w:szCs w:val="28"/>
          <w:lang w:val="en-US"/>
        </w:rPr>
        <w:t>TButton</w:t>
      </w:r>
      <w:proofErr w:type="spellEnd"/>
      <w:r w:rsidRPr="009345E1">
        <w:rPr>
          <w:sz w:val="28"/>
          <w:szCs w:val="28"/>
          <w:lang w:val="en-US"/>
        </w:rPr>
        <w:t>;</w:t>
      </w:r>
    </w:p>
    <w:p w:rsidR="009345E1" w:rsidRPr="009345E1" w:rsidRDefault="009345E1" w:rsidP="009345E1">
      <w:pPr>
        <w:jc w:val="both"/>
        <w:rPr>
          <w:sz w:val="28"/>
          <w:szCs w:val="28"/>
          <w:lang w:val="en-US"/>
        </w:rPr>
      </w:pPr>
      <w:r w:rsidRPr="009345E1">
        <w:rPr>
          <w:sz w:val="28"/>
          <w:szCs w:val="28"/>
          <w:lang w:val="en-US"/>
        </w:rPr>
        <w:t xml:space="preserve">    Button2: </w:t>
      </w:r>
      <w:proofErr w:type="spellStart"/>
      <w:r w:rsidRPr="009345E1">
        <w:rPr>
          <w:sz w:val="28"/>
          <w:szCs w:val="28"/>
          <w:lang w:val="en-US"/>
        </w:rPr>
        <w:t>TButton</w:t>
      </w:r>
      <w:proofErr w:type="spellEnd"/>
      <w:r w:rsidRPr="009345E1">
        <w:rPr>
          <w:sz w:val="28"/>
          <w:szCs w:val="28"/>
          <w:lang w:val="en-US"/>
        </w:rPr>
        <w:t>;</w:t>
      </w:r>
    </w:p>
    <w:p w:rsidR="009345E1" w:rsidRPr="009345E1" w:rsidRDefault="009345E1" w:rsidP="009345E1">
      <w:pPr>
        <w:jc w:val="both"/>
        <w:rPr>
          <w:sz w:val="28"/>
          <w:szCs w:val="28"/>
          <w:lang w:val="en-US"/>
        </w:rPr>
      </w:pPr>
      <w:r w:rsidRPr="009345E1">
        <w:rPr>
          <w:sz w:val="28"/>
          <w:szCs w:val="28"/>
          <w:lang w:val="en-US"/>
        </w:rPr>
        <w:t xml:space="preserve">    Button3: </w:t>
      </w:r>
      <w:proofErr w:type="spellStart"/>
      <w:r w:rsidRPr="009345E1">
        <w:rPr>
          <w:sz w:val="28"/>
          <w:szCs w:val="28"/>
          <w:lang w:val="en-US"/>
        </w:rPr>
        <w:t>TButton</w:t>
      </w:r>
      <w:proofErr w:type="spellEnd"/>
      <w:r w:rsidRPr="009345E1">
        <w:rPr>
          <w:sz w:val="28"/>
          <w:szCs w:val="28"/>
          <w:lang w:val="en-US"/>
        </w:rPr>
        <w:t>;</w:t>
      </w:r>
    </w:p>
    <w:p w:rsidR="009345E1" w:rsidRPr="009345E1" w:rsidRDefault="009345E1" w:rsidP="009345E1">
      <w:pPr>
        <w:jc w:val="both"/>
        <w:rPr>
          <w:sz w:val="28"/>
          <w:szCs w:val="28"/>
          <w:lang w:val="en-US"/>
        </w:rPr>
      </w:pPr>
      <w:r w:rsidRPr="009345E1">
        <w:rPr>
          <w:sz w:val="28"/>
          <w:szCs w:val="28"/>
          <w:lang w:val="en-US"/>
        </w:rPr>
        <w:t xml:space="preserve">    CheckBox1: </w:t>
      </w:r>
      <w:proofErr w:type="spellStart"/>
      <w:r w:rsidRPr="009345E1">
        <w:rPr>
          <w:sz w:val="28"/>
          <w:szCs w:val="28"/>
          <w:lang w:val="en-US"/>
        </w:rPr>
        <w:t>TCheckBox</w:t>
      </w:r>
      <w:proofErr w:type="spellEnd"/>
      <w:r w:rsidRPr="009345E1">
        <w:rPr>
          <w:sz w:val="28"/>
          <w:szCs w:val="28"/>
          <w:lang w:val="en-US"/>
        </w:rPr>
        <w:t>;</w:t>
      </w:r>
    </w:p>
    <w:p w:rsidR="009345E1" w:rsidRPr="009345E1" w:rsidRDefault="009345E1" w:rsidP="009345E1">
      <w:pPr>
        <w:jc w:val="both"/>
        <w:rPr>
          <w:sz w:val="28"/>
          <w:szCs w:val="28"/>
          <w:lang w:val="en-US"/>
        </w:rPr>
      </w:pPr>
      <w:r w:rsidRPr="009345E1">
        <w:rPr>
          <w:sz w:val="28"/>
          <w:szCs w:val="28"/>
          <w:lang w:val="en-US"/>
        </w:rPr>
        <w:t xml:space="preserve">    CheckBox2: </w:t>
      </w:r>
      <w:proofErr w:type="spellStart"/>
      <w:r w:rsidRPr="009345E1">
        <w:rPr>
          <w:sz w:val="28"/>
          <w:szCs w:val="28"/>
          <w:lang w:val="en-US"/>
        </w:rPr>
        <w:t>TCheckBox</w:t>
      </w:r>
      <w:proofErr w:type="spellEnd"/>
      <w:r w:rsidRPr="009345E1">
        <w:rPr>
          <w:sz w:val="28"/>
          <w:szCs w:val="28"/>
          <w:lang w:val="en-US"/>
        </w:rPr>
        <w:t>;</w:t>
      </w:r>
    </w:p>
    <w:p w:rsidR="009345E1" w:rsidRPr="009345E1" w:rsidRDefault="009345E1" w:rsidP="009345E1">
      <w:pPr>
        <w:jc w:val="both"/>
        <w:rPr>
          <w:sz w:val="28"/>
          <w:szCs w:val="28"/>
          <w:lang w:val="en-US"/>
        </w:rPr>
      </w:pPr>
      <w:r w:rsidRPr="009345E1">
        <w:rPr>
          <w:sz w:val="28"/>
          <w:szCs w:val="28"/>
          <w:lang w:val="en-US"/>
        </w:rPr>
        <w:t xml:space="preserve">    CheckBox3: </w:t>
      </w:r>
      <w:proofErr w:type="spellStart"/>
      <w:r w:rsidRPr="009345E1">
        <w:rPr>
          <w:sz w:val="28"/>
          <w:szCs w:val="28"/>
          <w:lang w:val="en-US"/>
        </w:rPr>
        <w:t>TCheckBox</w:t>
      </w:r>
      <w:proofErr w:type="spellEnd"/>
      <w:r w:rsidRPr="009345E1">
        <w:rPr>
          <w:sz w:val="28"/>
          <w:szCs w:val="28"/>
          <w:lang w:val="en-US"/>
        </w:rPr>
        <w:t>;</w:t>
      </w:r>
    </w:p>
    <w:p w:rsidR="009345E1" w:rsidRPr="009345E1" w:rsidRDefault="009345E1" w:rsidP="009345E1">
      <w:pPr>
        <w:jc w:val="both"/>
        <w:rPr>
          <w:sz w:val="28"/>
          <w:szCs w:val="28"/>
          <w:lang w:val="en-US"/>
        </w:rPr>
      </w:pPr>
      <w:r w:rsidRPr="009345E1">
        <w:rPr>
          <w:sz w:val="28"/>
          <w:szCs w:val="28"/>
          <w:lang w:val="en-US"/>
        </w:rPr>
        <w:t xml:space="preserve">    CheckBox4: </w:t>
      </w:r>
      <w:proofErr w:type="spellStart"/>
      <w:r w:rsidRPr="009345E1">
        <w:rPr>
          <w:sz w:val="28"/>
          <w:szCs w:val="28"/>
          <w:lang w:val="en-US"/>
        </w:rPr>
        <w:t>TCheckBox</w:t>
      </w:r>
      <w:proofErr w:type="spellEnd"/>
      <w:r w:rsidRPr="009345E1">
        <w:rPr>
          <w:sz w:val="28"/>
          <w:szCs w:val="28"/>
          <w:lang w:val="en-US"/>
        </w:rPr>
        <w:t>;</w:t>
      </w:r>
    </w:p>
    <w:p w:rsidR="009345E1" w:rsidRPr="009345E1" w:rsidRDefault="009345E1" w:rsidP="009345E1">
      <w:pPr>
        <w:jc w:val="both"/>
        <w:rPr>
          <w:sz w:val="28"/>
          <w:szCs w:val="28"/>
          <w:lang w:val="en-US"/>
        </w:rPr>
      </w:pPr>
      <w:r w:rsidRPr="009345E1">
        <w:rPr>
          <w:sz w:val="28"/>
          <w:szCs w:val="28"/>
          <w:lang w:val="en-US"/>
        </w:rPr>
        <w:t xml:space="preserve">    DataSource1: </w:t>
      </w:r>
      <w:proofErr w:type="spellStart"/>
      <w:r w:rsidRPr="009345E1">
        <w:rPr>
          <w:sz w:val="28"/>
          <w:szCs w:val="28"/>
          <w:lang w:val="en-US"/>
        </w:rPr>
        <w:t>TDataSource</w:t>
      </w:r>
      <w:proofErr w:type="spellEnd"/>
      <w:r w:rsidRPr="009345E1">
        <w:rPr>
          <w:sz w:val="28"/>
          <w:szCs w:val="28"/>
          <w:lang w:val="en-US"/>
        </w:rPr>
        <w:t>;</w:t>
      </w:r>
    </w:p>
    <w:p w:rsidR="009345E1" w:rsidRPr="009345E1" w:rsidRDefault="009345E1" w:rsidP="009345E1">
      <w:pPr>
        <w:jc w:val="both"/>
        <w:rPr>
          <w:sz w:val="28"/>
          <w:szCs w:val="28"/>
          <w:lang w:val="en-US"/>
        </w:rPr>
      </w:pPr>
      <w:r w:rsidRPr="009345E1">
        <w:rPr>
          <w:sz w:val="28"/>
          <w:szCs w:val="28"/>
          <w:lang w:val="en-US"/>
        </w:rPr>
        <w:t xml:space="preserve">    DBGrid1: </w:t>
      </w:r>
      <w:proofErr w:type="spellStart"/>
      <w:r w:rsidRPr="009345E1">
        <w:rPr>
          <w:sz w:val="28"/>
          <w:szCs w:val="28"/>
          <w:lang w:val="en-US"/>
        </w:rPr>
        <w:t>TDBGrid</w:t>
      </w:r>
      <w:proofErr w:type="spellEnd"/>
      <w:r w:rsidRPr="009345E1">
        <w:rPr>
          <w:sz w:val="28"/>
          <w:szCs w:val="28"/>
          <w:lang w:val="en-US"/>
        </w:rPr>
        <w:t>;</w:t>
      </w:r>
    </w:p>
    <w:p w:rsidR="009345E1" w:rsidRPr="009345E1" w:rsidRDefault="009345E1" w:rsidP="009345E1">
      <w:pPr>
        <w:jc w:val="both"/>
        <w:rPr>
          <w:sz w:val="28"/>
          <w:szCs w:val="28"/>
          <w:lang w:val="en-US"/>
        </w:rPr>
      </w:pPr>
      <w:r w:rsidRPr="009345E1">
        <w:rPr>
          <w:sz w:val="28"/>
          <w:szCs w:val="28"/>
          <w:lang w:val="en-US"/>
        </w:rPr>
        <w:t xml:space="preserve">    Edit1: </w:t>
      </w:r>
      <w:proofErr w:type="spellStart"/>
      <w:r w:rsidRPr="009345E1">
        <w:rPr>
          <w:sz w:val="28"/>
          <w:szCs w:val="28"/>
          <w:lang w:val="en-US"/>
        </w:rPr>
        <w:t>TEdit</w:t>
      </w:r>
      <w:proofErr w:type="spellEnd"/>
      <w:r w:rsidRPr="009345E1">
        <w:rPr>
          <w:sz w:val="28"/>
          <w:szCs w:val="28"/>
          <w:lang w:val="en-US"/>
        </w:rPr>
        <w:t>;</w:t>
      </w:r>
    </w:p>
    <w:p w:rsidR="009345E1" w:rsidRPr="009345E1" w:rsidRDefault="009345E1" w:rsidP="009345E1">
      <w:pPr>
        <w:jc w:val="both"/>
        <w:rPr>
          <w:sz w:val="28"/>
          <w:szCs w:val="28"/>
          <w:lang w:val="en-US"/>
        </w:rPr>
      </w:pPr>
      <w:r w:rsidRPr="009345E1">
        <w:rPr>
          <w:sz w:val="28"/>
          <w:szCs w:val="28"/>
          <w:lang w:val="en-US"/>
        </w:rPr>
        <w:t xml:space="preserve">    Edit2: </w:t>
      </w:r>
      <w:proofErr w:type="spellStart"/>
      <w:r w:rsidRPr="009345E1">
        <w:rPr>
          <w:sz w:val="28"/>
          <w:szCs w:val="28"/>
          <w:lang w:val="en-US"/>
        </w:rPr>
        <w:t>TEdit</w:t>
      </w:r>
      <w:proofErr w:type="spellEnd"/>
      <w:r w:rsidRPr="009345E1">
        <w:rPr>
          <w:sz w:val="28"/>
          <w:szCs w:val="28"/>
          <w:lang w:val="en-US"/>
        </w:rPr>
        <w:t>;</w:t>
      </w:r>
    </w:p>
    <w:p w:rsidR="009345E1" w:rsidRPr="009345E1" w:rsidRDefault="009345E1" w:rsidP="009345E1">
      <w:pPr>
        <w:jc w:val="both"/>
        <w:rPr>
          <w:sz w:val="28"/>
          <w:szCs w:val="28"/>
          <w:lang w:val="en-US"/>
        </w:rPr>
      </w:pPr>
      <w:r w:rsidRPr="009345E1">
        <w:rPr>
          <w:sz w:val="28"/>
          <w:szCs w:val="28"/>
          <w:lang w:val="en-US"/>
        </w:rPr>
        <w:t xml:space="preserve">    Edit3: </w:t>
      </w:r>
      <w:proofErr w:type="spellStart"/>
      <w:r w:rsidRPr="009345E1">
        <w:rPr>
          <w:sz w:val="28"/>
          <w:szCs w:val="28"/>
          <w:lang w:val="en-US"/>
        </w:rPr>
        <w:t>TEdit</w:t>
      </w:r>
      <w:proofErr w:type="spellEnd"/>
      <w:r w:rsidRPr="009345E1">
        <w:rPr>
          <w:sz w:val="28"/>
          <w:szCs w:val="28"/>
          <w:lang w:val="en-US"/>
        </w:rPr>
        <w:t>;</w:t>
      </w:r>
    </w:p>
    <w:p w:rsidR="009345E1" w:rsidRPr="009345E1" w:rsidRDefault="009345E1" w:rsidP="009345E1">
      <w:pPr>
        <w:jc w:val="both"/>
        <w:rPr>
          <w:sz w:val="28"/>
          <w:szCs w:val="28"/>
          <w:lang w:val="en-US"/>
        </w:rPr>
      </w:pPr>
      <w:r w:rsidRPr="009345E1">
        <w:rPr>
          <w:sz w:val="28"/>
          <w:szCs w:val="28"/>
          <w:lang w:val="en-US"/>
        </w:rPr>
        <w:t xml:space="preserve">    Edit4: </w:t>
      </w:r>
      <w:proofErr w:type="spellStart"/>
      <w:r w:rsidRPr="009345E1">
        <w:rPr>
          <w:sz w:val="28"/>
          <w:szCs w:val="28"/>
          <w:lang w:val="en-US"/>
        </w:rPr>
        <w:t>TEdit</w:t>
      </w:r>
      <w:proofErr w:type="spellEnd"/>
      <w:r w:rsidRPr="009345E1">
        <w:rPr>
          <w:sz w:val="28"/>
          <w:szCs w:val="28"/>
          <w:lang w:val="en-US"/>
        </w:rPr>
        <w:t>;</w:t>
      </w:r>
    </w:p>
    <w:p w:rsidR="009345E1" w:rsidRPr="009345E1" w:rsidRDefault="009345E1" w:rsidP="009345E1">
      <w:pPr>
        <w:jc w:val="both"/>
        <w:rPr>
          <w:sz w:val="28"/>
          <w:szCs w:val="28"/>
          <w:lang w:val="en-US"/>
        </w:rPr>
      </w:pPr>
      <w:r w:rsidRPr="009345E1">
        <w:rPr>
          <w:sz w:val="28"/>
          <w:szCs w:val="28"/>
          <w:lang w:val="en-US"/>
        </w:rPr>
        <w:t xml:space="preserve">    MySQL55Connection1: TMySQL55Connection;</w:t>
      </w:r>
    </w:p>
    <w:p w:rsidR="009345E1" w:rsidRPr="009345E1" w:rsidRDefault="009345E1" w:rsidP="009345E1">
      <w:pPr>
        <w:jc w:val="both"/>
        <w:rPr>
          <w:sz w:val="28"/>
          <w:szCs w:val="28"/>
          <w:lang w:val="en-US"/>
        </w:rPr>
      </w:pPr>
      <w:r w:rsidRPr="009345E1">
        <w:rPr>
          <w:sz w:val="28"/>
          <w:szCs w:val="28"/>
          <w:lang w:val="en-US"/>
        </w:rPr>
        <w:lastRenderedPageBreak/>
        <w:t xml:space="preserve">    SQLQuery1: </w:t>
      </w:r>
      <w:proofErr w:type="spellStart"/>
      <w:r w:rsidRPr="009345E1">
        <w:rPr>
          <w:sz w:val="28"/>
          <w:szCs w:val="28"/>
          <w:lang w:val="en-US"/>
        </w:rPr>
        <w:t>TSQLQuery</w:t>
      </w:r>
      <w:proofErr w:type="spellEnd"/>
      <w:r w:rsidRPr="009345E1">
        <w:rPr>
          <w:sz w:val="28"/>
          <w:szCs w:val="28"/>
          <w:lang w:val="en-US"/>
        </w:rPr>
        <w:t>;</w:t>
      </w:r>
    </w:p>
    <w:p w:rsidR="009345E1" w:rsidRPr="009345E1" w:rsidRDefault="009345E1" w:rsidP="009345E1">
      <w:pPr>
        <w:jc w:val="both"/>
        <w:rPr>
          <w:sz w:val="28"/>
          <w:szCs w:val="28"/>
          <w:lang w:val="en-US"/>
        </w:rPr>
      </w:pPr>
      <w:r w:rsidRPr="009345E1">
        <w:rPr>
          <w:sz w:val="28"/>
          <w:szCs w:val="28"/>
          <w:lang w:val="en-US"/>
        </w:rPr>
        <w:t xml:space="preserve">    SQLTransaction1: </w:t>
      </w:r>
      <w:proofErr w:type="spellStart"/>
      <w:r w:rsidRPr="009345E1">
        <w:rPr>
          <w:sz w:val="28"/>
          <w:szCs w:val="28"/>
          <w:lang w:val="en-US"/>
        </w:rPr>
        <w:t>TSQLTransaction</w:t>
      </w:r>
      <w:proofErr w:type="spellEnd"/>
      <w:r w:rsidRPr="009345E1">
        <w:rPr>
          <w:sz w:val="28"/>
          <w:szCs w:val="28"/>
          <w:lang w:val="en-US"/>
        </w:rPr>
        <w:t>;</w:t>
      </w:r>
    </w:p>
    <w:p w:rsidR="009345E1" w:rsidRPr="009345E1" w:rsidRDefault="009345E1" w:rsidP="009345E1">
      <w:pPr>
        <w:jc w:val="both"/>
        <w:rPr>
          <w:sz w:val="28"/>
          <w:szCs w:val="28"/>
          <w:lang w:val="en-US"/>
        </w:rPr>
      </w:pPr>
      <w:r w:rsidRPr="009345E1">
        <w:rPr>
          <w:sz w:val="28"/>
          <w:szCs w:val="28"/>
          <w:lang w:val="en-US"/>
        </w:rPr>
        <w:t xml:space="preserve">    </w:t>
      </w:r>
      <w:proofErr w:type="gramStart"/>
      <w:r w:rsidRPr="009345E1">
        <w:rPr>
          <w:sz w:val="28"/>
          <w:szCs w:val="28"/>
          <w:lang w:val="en-US"/>
        </w:rPr>
        <w:t>procedure</w:t>
      </w:r>
      <w:proofErr w:type="gramEnd"/>
      <w:r w:rsidRPr="009345E1">
        <w:rPr>
          <w:sz w:val="28"/>
          <w:szCs w:val="28"/>
          <w:lang w:val="en-US"/>
        </w:rPr>
        <w:t xml:space="preserve"> Button1Click(Sender: </w:t>
      </w:r>
      <w:proofErr w:type="spellStart"/>
      <w:r w:rsidRPr="009345E1">
        <w:rPr>
          <w:sz w:val="28"/>
          <w:szCs w:val="28"/>
          <w:lang w:val="en-US"/>
        </w:rPr>
        <w:t>TObject</w:t>
      </w:r>
      <w:proofErr w:type="spellEnd"/>
      <w:r w:rsidRPr="009345E1">
        <w:rPr>
          <w:sz w:val="28"/>
          <w:szCs w:val="28"/>
          <w:lang w:val="en-US"/>
        </w:rPr>
        <w:t>);</w:t>
      </w:r>
    </w:p>
    <w:p w:rsidR="009345E1" w:rsidRPr="009345E1" w:rsidRDefault="009345E1" w:rsidP="009345E1">
      <w:pPr>
        <w:jc w:val="both"/>
        <w:rPr>
          <w:sz w:val="28"/>
          <w:szCs w:val="28"/>
          <w:lang w:val="en-US"/>
        </w:rPr>
      </w:pPr>
      <w:r w:rsidRPr="009345E1">
        <w:rPr>
          <w:sz w:val="28"/>
          <w:szCs w:val="28"/>
          <w:lang w:val="en-US"/>
        </w:rPr>
        <w:t xml:space="preserve">    </w:t>
      </w:r>
      <w:proofErr w:type="gramStart"/>
      <w:r w:rsidRPr="009345E1">
        <w:rPr>
          <w:sz w:val="28"/>
          <w:szCs w:val="28"/>
          <w:lang w:val="en-US"/>
        </w:rPr>
        <w:t>procedure</w:t>
      </w:r>
      <w:proofErr w:type="gramEnd"/>
      <w:r w:rsidRPr="009345E1">
        <w:rPr>
          <w:sz w:val="28"/>
          <w:szCs w:val="28"/>
          <w:lang w:val="en-US"/>
        </w:rPr>
        <w:t xml:space="preserve"> Button2Click(Sender: </w:t>
      </w:r>
      <w:proofErr w:type="spellStart"/>
      <w:r w:rsidRPr="009345E1">
        <w:rPr>
          <w:sz w:val="28"/>
          <w:szCs w:val="28"/>
          <w:lang w:val="en-US"/>
        </w:rPr>
        <w:t>TObject</w:t>
      </w:r>
      <w:proofErr w:type="spellEnd"/>
      <w:r w:rsidRPr="009345E1">
        <w:rPr>
          <w:sz w:val="28"/>
          <w:szCs w:val="28"/>
          <w:lang w:val="en-US"/>
        </w:rPr>
        <w:t>);</w:t>
      </w:r>
    </w:p>
    <w:p w:rsidR="009345E1" w:rsidRPr="009345E1" w:rsidRDefault="009345E1" w:rsidP="009345E1">
      <w:pPr>
        <w:jc w:val="both"/>
        <w:rPr>
          <w:sz w:val="28"/>
          <w:szCs w:val="28"/>
          <w:lang w:val="en-US"/>
        </w:rPr>
      </w:pPr>
      <w:r w:rsidRPr="009345E1">
        <w:rPr>
          <w:sz w:val="28"/>
          <w:szCs w:val="28"/>
          <w:lang w:val="en-US"/>
        </w:rPr>
        <w:t xml:space="preserve">    </w:t>
      </w:r>
      <w:proofErr w:type="gramStart"/>
      <w:r w:rsidRPr="009345E1">
        <w:rPr>
          <w:sz w:val="28"/>
          <w:szCs w:val="28"/>
          <w:lang w:val="en-US"/>
        </w:rPr>
        <w:t>procedure</w:t>
      </w:r>
      <w:proofErr w:type="gramEnd"/>
      <w:r w:rsidRPr="009345E1">
        <w:rPr>
          <w:sz w:val="28"/>
          <w:szCs w:val="28"/>
          <w:lang w:val="en-US"/>
        </w:rPr>
        <w:t xml:space="preserve"> Button3Click(Sender: </w:t>
      </w:r>
      <w:proofErr w:type="spellStart"/>
      <w:r w:rsidRPr="009345E1">
        <w:rPr>
          <w:sz w:val="28"/>
          <w:szCs w:val="28"/>
          <w:lang w:val="en-US"/>
        </w:rPr>
        <w:t>TObject</w:t>
      </w:r>
      <w:proofErr w:type="spellEnd"/>
      <w:r w:rsidRPr="009345E1">
        <w:rPr>
          <w:sz w:val="28"/>
          <w:szCs w:val="28"/>
          <w:lang w:val="en-US"/>
        </w:rPr>
        <w:t>);</w:t>
      </w:r>
    </w:p>
    <w:p w:rsidR="009345E1" w:rsidRPr="009345E1" w:rsidRDefault="009345E1" w:rsidP="009345E1">
      <w:pPr>
        <w:jc w:val="both"/>
        <w:rPr>
          <w:sz w:val="28"/>
          <w:szCs w:val="28"/>
          <w:lang w:val="en-US"/>
        </w:rPr>
      </w:pPr>
      <w:r w:rsidRPr="009345E1">
        <w:rPr>
          <w:sz w:val="28"/>
          <w:szCs w:val="28"/>
          <w:lang w:val="en-US"/>
        </w:rPr>
        <w:t xml:space="preserve">    </w:t>
      </w:r>
      <w:proofErr w:type="gramStart"/>
      <w:r w:rsidRPr="009345E1">
        <w:rPr>
          <w:sz w:val="28"/>
          <w:szCs w:val="28"/>
          <w:lang w:val="en-US"/>
        </w:rPr>
        <w:t>procedure</w:t>
      </w:r>
      <w:proofErr w:type="gramEnd"/>
      <w:r w:rsidRPr="009345E1">
        <w:rPr>
          <w:sz w:val="28"/>
          <w:szCs w:val="28"/>
          <w:lang w:val="en-US"/>
        </w:rPr>
        <w:t xml:space="preserve"> Edit5Change(Sender: </w:t>
      </w:r>
      <w:proofErr w:type="spellStart"/>
      <w:r w:rsidRPr="009345E1">
        <w:rPr>
          <w:sz w:val="28"/>
          <w:szCs w:val="28"/>
          <w:lang w:val="en-US"/>
        </w:rPr>
        <w:t>TObject</w:t>
      </w:r>
      <w:proofErr w:type="spellEnd"/>
      <w:r w:rsidRPr="009345E1">
        <w:rPr>
          <w:sz w:val="28"/>
          <w:szCs w:val="28"/>
          <w:lang w:val="en-US"/>
        </w:rPr>
        <w:t>);</w:t>
      </w:r>
    </w:p>
    <w:p w:rsidR="009345E1" w:rsidRPr="009345E1" w:rsidRDefault="009345E1" w:rsidP="009345E1">
      <w:pPr>
        <w:jc w:val="both"/>
        <w:rPr>
          <w:sz w:val="28"/>
          <w:szCs w:val="28"/>
          <w:lang w:val="en-US"/>
        </w:rPr>
      </w:pPr>
      <w:r w:rsidRPr="009345E1">
        <w:rPr>
          <w:sz w:val="28"/>
          <w:szCs w:val="28"/>
          <w:lang w:val="en-US"/>
        </w:rPr>
        <w:t xml:space="preserve">    </w:t>
      </w:r>
      <w:proofErr w:type="gramStart"/>
      <w:r w:rsidRPr="009345E1">
        <w:rPr>
          <w:sz w:val="28"/>
          <w:szCs w:val="28"/>
          <w:lang w:val="en-US"/>
        </w:rPr>
        <w:t>procedure</w:t>
      </w:r>
      <w:proofErr w:type="gramEnd"/>
      <w:r w:rsidRPr="009345E1">
        <w:rPr>
          <w:sz w:val="28"/>
          <w:szCs w:val="28"/>
          <w:lang w:val="en-US"/>
        </w:rPr>
        <w:t xml:space="preserve"> </w:t>
      </w:r>
      <w:proofErr w:type="spellStart"/>
      <w:r w:rsidRPr="009345E1">
        <w:rPr>
          <w:sz w:val="28"/>
          <w:szCs w:val="28"/>
          <w:lang w:val="en-US"/>
        </w:rPr>
        <w:t>FormCreate</w:t>
      </w:r>
      <w:proofErr w:type="spellEnd"/>
      <w:r w:rsidRPr="009345E1">
        <w:rPr>
          <w:sz w:val="28"/>
          <w:szCs w:val="28"/>
          <w:lang w:val="en-US"/>
        </w:rPr>
        <w:t xml:space="preserve">(Sender: </w:t>
      </w:r>
      <w:proofErr w:type="spellStart"/>
      <w:r w:rsidRPr="009345E1">
        <w:rPr>
          <w:sz w:val="28"/>
          <w:szCs w:val="28"/>
          <w:lang w:val="en-US"/>
        </w:rPr>
        <w:t>TObject</w:t>
      </w:r>
      <w:proofErr w:type="spellEnd"/>
      <w:r w:rsidRPr="009345E1">
        <w:rPr>
          <w:sz w:val="28"/>
          <w:szCs w:val="28"/>
          <w:lang w:val="en-US"/>
        </w:rPr>
        <w:t>);</w:t>
      </w:r>
    </w:p>
    <w:p w:rsidR="009345E1" w:rsidRPr="009345E1" w:rsidRDefault="009345E1" w:rsidP="009345E1">
      <w:pPr>
        <w:jc w:val="both"/>
        <w:rPr>
          <w:sz w:val="28"/>
          <w:szCs w:val="28"/>
          <w:lang w:val="en-US"/>
        </w:rPr>
      </w:pPr>
      <w:r w:rsidRPr="009345E1">
        <w:rPr>
          <w:sz w:val="28"/>
          <w:szCs w:val="28"/>
          <w:lang w:val="en-US"/>
        </w:rPr>
        <w:t xml:space="preserve">  </w:t>
      </w:r>
      <w:proofErr w:type="gramStart"/>
      <w:r w:rsidRPr="009345E1">
        <w:rPr>
          <w:sz w:val="28"/>
          <w:szCs w:val="28"/>
          <w:lang w:val="en-US"/>
        </w:rPr>
        <w:t>private</w:t>
      </w:r>
      <w:proofErr w:type="gramEnd"/>
    </w:p>
    <w:p w:rsidR="009345E1" w:rsidRPr="009345E1" w:rsidRDefault="009345E1" w:rsidP="009345E1">
      <w:pPr>
        <w:jc w:val="both"/>
        <w:rPr>
          <w:sz w:val="28"/>
          <w:szCs w:val="28"/>
          <w:lang w:val="en-US"/>
        </w:rPr>
      </w:pPr>
      <w:r w:rsidRPr="009345E1">
        <w:rPr>
          <w:sz w:val="28"/>
          <w:szCs w:val="28"/>
          <w:lang w:val="en-US"/>
        </w:rPr>
        <w:t xml:space="preserve">    </w:t>
      </w:r>
      <w:proofErr w:type="gramStart"/>
      <w:r w:rsidRPr="009345E1">
        <w:rPr>
          <w:sz w:val="28"/>
          <w:szCs w:val="28"/>
          <w:lang w:val="en-US"/>
        </w:rPr>
        <w:t>{ private</w:t>
      </w:r>
      <w:proofErr w:type="gramEnd"/>
      <w:r w:rsidRPr="009345E1">
        <w:rPr>
          <w:sz w:val="28"/>
          <w:szCs w:val="28"/>
          <w:lang w:val="en-US"/>
        </w:rPr>
        <w:t xml:space="preserve"> declarations }</w:t>
      </w:r>
    </w:p>
    <w:p w:rsidR="009345E1" w:rsidRPr="009345E1" w:rsidRDefault="009345E1" w:rsidP="009345E1">
      <w:pPr>
        <w:jc w:val="both"/>
        <w:rPr>
          <w:sz w:val="28"/>
          <w:szCs w:val="28"/>
          <w:lang w:val="en-US"/>
        </w:rPr>
      </w:pPr>
      <w:r w:rsidRPr="009345E1">
        <w:rPr>
          <w:sz w:val="28"/>
          <w:szCs w:val="28"/>
          <w:lang w:val="en-US"/>
        </w:rPr>
        <w:t xml:space="preserve">  </w:t>
      </w:r>
      <w:proofErr w:type="gramStart"/>
      <w:r w:rsidRPr="009345E1">
        <w:rPr>
          <w:sz w:val="28"/>
          <w:szCs w:val="28"/>
          <w:lang w:val="en-US"/>
        </w:rPr>
        <w:t>public</w:t>
      </w:r>
      <w:proofErr w:type="gramEnd"/>
    </w:p>
    <w:p w:rsidR="009345E1" w:rsidRPr="009345E1" w:rsidRDefault="009345E1" w:rsidP="009345E1">
      <w:pPr>
        <w:jc w:val="both"/>
        <w:rPr>
          <w:sz w:val="28"/>
          <w:szCs w:val="28"/>
          <w:lang w:val="en-US"/>
        </w:rPr>
      </w:pPr>
      <w:r w:rsidRPr="009345E1">
        <w:rPr>
          <w:sz w:val="28"/>
          <w:szCs w:val="28"/>
          <w:lang w:val="en-US"/>
        </w:rPr>
        <w:t xml:space="preserve">    </w:t>
      </w:r>
      <w:proofErr w:type="gramStart"/>
      <w:r w:rsidRPr="009345E1">
        <w:rPr>
          <w:sz w:val="28"/>
          <w:szCs w:val="28"/>
          <w:lang w:val="en-US"/>
        </w:rPr>
        <w:t>{ public</w:t>
      </w:r>
      <w:proofErr w:type="gramEnd"/>
      <w:r w:rsidRPr="009345E1">
        <w:rPr>
          <w:sz w:val="28"/>
          <w:szCs w:val="28"/>
          <w:lang w:val="en-US"/>
        </w:rPr>
        <w:t xml:space="preserve"> declarations }</w:t>
      </w:r>
    </w:p>
    <w:p w:rsidR="009345E1" w:rsidRPr="009345E1" w:rsidRDefault="009345E1" w:rsidP="009345E1">
      <w:pPr>
        <w:jc w:val="both"/>
        <w:rPr>
          <w:sz w:val="28"/>
          <w:szCs w:val="28"/>
          <w:lang w:val="en-US"/>
        </w:rPr>
      </w:pPr>
      <w:r w:rsidRPr="009345E1">
        <w:rPr>
          <w:sz w:val="28"/>
          <w:szCs w:val="28"/>
          <w:lang w:val="en-US"/>
        </w:rPr>
        <w:t xml:space="preserve">  </w:t>
      </w:r>
      <w:proofErr w:type="gramStart"/>
      <w:r w:rsidRPr="009345E1">
        <w:rPr>
          <w:sz w:val="28"/>
          <w:szCs w:val="28"/>
          <w:lang w:val="en-US"/>
        </w:rPr>
        <w:t>end</w:t>
      </w:r>
      <w:proofErr w:type="gramEnd"/>
      <w:r w:rsidRPr="009345E1">
        <w:rPr>
          <w:sz w:val="28"/>
          <w:szCs w:val="28"/>
          <w:lang w:val="en-US"/>
        </w:rPr>
        <w:t>;</w:t>
      </w:r>
    </w:p>
    <w:p w:rsidR="009345E1" w:rsidRPr="009345E1" w:rsidRDefault="009345E1" w:rsidP="009345E1">
      <w:pPr>
        <w:jc w:val="both"/>
        <w:rPr>
          <w:sz w:val="28"/>
          <w:szCs w:val="28"/>
          <w:lang w:val="en-US"/>
        </w:rPr>
      </w:pPr>
    </w:p>
    <w:p w:rsidR="009345E1" w:rsidRPr="009345E1" w:rsidRDefault="009345E1" w:rsidP="009345E1">
      <w:pPr>
        <w:jc w:val="both"/>
        <w:rPr>
          <w:sz w:val="28"/>
          <w:szCs w:val="28"/>
          <w:lang w:val="en-US"/>
        </w:rPr>
      </w:pPr>
      <w:proofErr w:type="spellStart"/>
      <w:proofErr w:type="gramStart"/>
      <w:r w:rsidRPr="009345E1">
        <w:rPr>
          <w:sz w:val="28"/>
          <w:szCs w:val="28"/>
          <w:lang w:val="en-US"/>
        </w:rPr>
        <w:t>var</w:t>
      </w:r>
      <w:proofErr w:type="spellEnd"/>
      <w:proofErr w:type="gramEnd"/>
    </w:p>
    <w:p w:rsidR="009345E1" w:rsidRPr="009345E1" w:rsidRDefault="009345E1" w:rsidP="009345E1">
      <w:pPr>
        <w:jc w:val="both"/>
        <w:rPr>
          <w:sz w:val="28"/>
          <w:szCs w:val="28"/>
          <w:lang w:val="en-US"/>
        </w:rPr>
      </w:pPr>
      <w:r w:rsidRPr="009345E1">
        <w:rPr>
          <w:sz w:val="28"/>
          <w:szCs w:val="28"/>
          <w:lang w:val="en-US"/>
        </w:rPr>
        <w:t xml:space="preserve">  Form1: TForm1;</w:t>
      </w:r>
    </w:p>
    <w:p w:rsidR="009345E1" w:rsidRPr="009345E1" w:rsidRDefault="009345E1" w:rsidP="009345E1">
      <w:pPr>
        <w:jc w:val="both"/>
        <w:rPr>
          <w:sz w:val="28"/>
          <w:szCs w:val="28"/>
          <w:lang w:val="en-US"/>
        </w:rPr>
      </w:pPr>
    </w:p>
    <w:p w:rsidR="009345E1" w:rsidRPr="009345E1" w:rsidRDefault="009345E1" w:rsidP="009345E1">
      <w:pPr>
        <w:jc w:val="both"/>
        <w:rPr>
          <w:sz w:val="28"/>
          <w:szCs w:val="28"/>
          <w:lang w:val="en-US"/>
        </w:rPr>
      </w:pPr>
      <w:proofErr w:type="gramStart"/>
      <w:r w:rsidRPr="009345E1">
        <w:rPr>
          <w:sz w:val="28"/>
          <w:szCs w:val="28"/>
          <w:lang w:val="en-US"/>
        </w:rPr>
        <w:t>implementation</w:t>
      </w:r>
      <w:proofErr w:type="gramEnd"/>
    </w:p>
    <w:p w:rsidR="009345E1" w:rsidRPr="009345E1" w:rsidRDefault="009345E1" w:rsidP="009345E1">
      <w:pPr>
        <w:jc w:val="both"/>
        <w:rPr>
          <w:sz w:val="28"/>
          <w:szCs w:val="28"/>
          <w:lang w:val="en-US"/>
        </w:rPr>
      </w:pPr>
    </w:p>
    <w:p w:rsidR="009345E1" w:rsidRPr="009345E1" w:rsidRDefault="009345E1" w:rsidP="009345E1">
      <w:pPr>
        <w:jc w:val="both"/>
        <w:rPr>
          <w:sz w:val="28"/>
          <w:szCs w:val="28"/>
          <w:lang w:val="en-US"/>
        </w:rPr>
      </w:pPr>
      <w:r w:rsidRPr="009345E1">
        <w:rPr>
          <w:sz w:val="28"/>
          <w:szCs w:val="28"/>
          <w:lang w:val="en-US"/>
        </w:rPr>
        <w:t>{$R *.</w:t>
      </w:r>
      <w:proofErr w:type="spellStart"/>
      <w:r w:rsidRPr="009345E1">
        <w:rPr>
          <w:sz w:val="28"/>
          <w:szCs w:val="28"/>
          <w:lang w:val="en-US"/>
        </w:rPr>
        <w:t>lfm</w:t>
      </w:r>
      <w:proofErr w:type="spellEnd"/>
      <w:r w:rsidRPr="009345E1">
        <w:rPr>
          <w:sz w:val="28"/>
          <w:szCs w:val="28"/>
          <w:lang w:val="en-US"/>
        </w:rPr>
        <w:t>}</w:t>
      </w:r>
    </w:p>
    <w:p w:rsidR="009345E1" w:rsidRPr="009345E1" w:rsidRDefault="009345E1" w:rsidP="009345E1">
      <w:pPr>
        <w:jc w:val="both"/>
        <w:rPr>
          <w:sz w:val="28"/>
          <w:szCs w:val="28"/>
          <w:lang w:val="en-US"/>
        </w:rPr>
      </w:pPr>
    </w:p>
    <w:p w:rsidR="009345E1" w:rsidRPr="00B67A94" w:rsidRDefault="009345E1" w:rsidP="009345E1">
      <w:pPr>
        <w:jc w:val="both"/>
        <w:rPr>
          <w:sz w:val="28"/>
          <w:szCs w:val="28"/>
        </w:rPr>
      </w:pPr>
      <w:r w:rsidRPr="009345E1">
        <w:rPr>
          <w:sz w:val="28"/>
          <w:szCs w:val="28"/>
        </w:rPr>
        <w:t>{ TForm1</w:t>
      </w:r>
      <w:proofErr w:type="gramStart"/>
      <w:r w:rsidRPr="009345E1">
        <w:rPr>
          <w:sz w:val="28"/>
          <w:szCs w:val="28"/>
        </w:rPr>
        <w:t xml:space="preserve"> }</w:t>
      </w:r>
      <w:proofErr w:type="gramEnd"/>
    </w:p>
    <w:p w:rsidR="009345E1" w:rsidRPr="009345E1" w:rsidRDefault="009345E1" w:rsidP="009345E1">
      <w:pPr>
        <w:jc w:val="both"/>
        <w:rPr>
          <w:sz w:val="28"/>
          <w:szCs w:val="28"/>
          <w:lang w:val="en-US"/>
        </w:rPr>
      </w:pPr>
      <w:proofErr w:type="gramStart"/>
      <w:r w:rsidRPr="009345E1">
        <w:rPr>
          <w:sz w:val="28"/>
          <w:szCs w:val="28"/>
          <w:lang w:val="en-US"/>
        </w:rPr>
        <w:t>procedure</w:t>
      </w:r>
      <w:proofErr w:type="gramEnd"/>
      <w:r w:rsidRPr="009345E1">
        <w:rPr>
          <w:sz w:val="28"/>
          <w:szCs w:val="28"/>
          <w:lang w:val="en-US"/>
        </w:rPr>
        <w:t xml:space="preserve"> TForm1.Button1Click(Sender: </w:t>
      </w:r>
      <w:proofErr w:type="spellStart"/>
      <w:r w:rsidRPr="009345E1">
        <w:rPr>
          <w:sz w:val="28"/>
          <w:szCs w:val="28"/>
          <w:lang w:val="en-US"/>
        </w:rPr>
        <w:t>TObject</w:t>
      </w:r>
      <w:proofErr w:type="spellEnd"/>
      <w:r w:rsidRPr="009345E1">
        <w:rPr>
          <w:sz w:val="28"/>
          <w:szCs w:val="28"/>
          <w:lang w:val="en-US"/>
        </w:rPr>
        <w:t>);</w:t>
      </w:r>
    </w:p>
    <w:p w:rsidR="009345E1" w:rsidRPr="009345E1" w:rsidRDefault="009345E1" w:rsidP="009345E1">
      <w:pPr>
        <w:jc w:val="both"/>
        <w:rPr>
          <w:sz w:val="28"/>
          <w:szCs w:val="28"/>
          <w:lang w:val="en-US"/>
        </w:rPr>
      </w:pPr>
      <w:r w:rsidRPr="009345E1">
        <w:rPr>
          <w:sz w:val="28"/>
          <w:szCs w:val="28"/>
          <w:lang w:val="en-US"/>
        </w:rPr>
        <w:t xml:space="preserve">  </w:t>
      </w:r>
      <w:proofErr w:type="spellStart"/>
      <w:proofErr w:type="gramStart"/>
      <w:r w:rsidRPr="009345E1">
        <w:rPr>
          <w:sz w:val="28"/>
          <w:szCs w:val="28"/>
          <w:lang w:val="en-US"/>
        </w:rPr>
        <w:t>var</w:t>
      </w:r>
      <w:proofErr w:type="spellEnd"/>
      <w:proofErr w:type="gramEnd"/>
      <w:r w:rsidRPr="009345E1">
        <w:rPr>
          <w:sz w:val="28"/>
          <w:szCs w:val="28"/>
          <w:lang w:val="en-US"/>
        </w:rPr>
        <w:t xml:space="preserve"> </w:t>
      </w:r>
      <w:proofErr w:type="spellStart"/>
      <w:r w:rsidRPr="009345E1">
        <w:rPr>
          <w:sz w:val="28"/>
          <w:szCs w:val="28"/>
          <w:lang w:val="en-US"/>
        </w:rPr>
        <w:t>aa:string</w:t>
      </w:r>
      <w:proofErr w:type="spellEnd"/>
      <w:r w:rsidRPr="009345E1">
        <w:rPr>
          <w:sz w:val="28"/>
          <w:szCs w:val="28"/>
          <w:lang w:val="en-US"/>
        </w:rPr>
        <w:t>;</w:t>
      </w:r>
    </w:p>
    <w:p w:rsidR="009345E1" w:rsidRPr="009345E1" w:rsidRDefault="009345E1" w:rsidP="009345E1">
      <w:pPr>
        <w:jc w:val="both"/>
        <w:rPr>
          <w:sz w:val="28"/>
          <w:szCs w:val="28"/>
          <w:lang w:val="en-US"/>
        </w:rPr>
      </w:pPr>
      <w:r w:rsidRPr="009345E1">
        <w:rPr>
          <w:sz w:val="28"/>
          <w:szCs w:val="28"/>
          <w:lang w:val="en-US"/>
        </w:rPr>
        <w:t xml:space="preserve">  </w:t>
      </w:r>
      <w:proofErr w:type="gramStart"/>
      <w:r w:rsidRPr="009345E1">
        <w:rPr>
          <w:sz w:val="28"/>
          <w:szCs w:val="28"/>
          <w:lang w:val="en-US"/>
        </w:rPr>
        <w:t>begin</w:t>
      </w:r>
      <w:proofErr w:type="gramEnd"/>
    </w:p>
    <w:p w:rsidR="009345E1" w:rsidRPr="009345E1" w:rsidRDefault="009345E1" w:rsidP="009345E1">
      <w:pPr>
        <w:jc w:val="both"/>
        <w:rPr>
          <w:sz w:val="28"/>
          <w:szCs w:val="28"/>
          <w:lang w:val="en-US"/>
        </w:rPr>
      </w:pPr>
      <w:r w:rsidRPr="009345E1">
        <w:rPr>
          <w:sz w:val="28"/>
          <w:szCs w:val="28"/>
          <w:lang w:val="en-US"/>
        </w:rPr>
        <w:t xml:space="preserve">    </w:t>
      </w:r>
      <w:proofErr w:type="gramStart"/>
      <w:r w:rsidRPr="009345E1">
        <w:rPr>
          <w:sz w:val="28"/>
          <w:szCs w:val="28"/>
          <w:lang w:val="en-US"/>
        </w:rPr>
        <w:t>aa</w:t>
      </w:r>
      <w:proofErr w:type="gramEnd"/>
      <w:r w:rsidRPr="009345E1">
        <w:rPr>
          <w:sz w:val="28"/>
          <w:szCs w:val="28"/>
          <w:lang w:val="en-US"/>
        </w:rPr>
        <w:t xml:space="preserve">:='select * from </w:t>
      </w:r>
      <w:proofErr w:type="spellStart"/>
      <w:r w:rsidRPr="009345E1">
        <w:rPr>
          <w:sz w:val="28"/>
          <w:szCs w:val="28"/>
          <w:lang w:val="en-US"/>
        </w:rPr>
        <w:t>ludi</w:t>
      </w:r>
      <w:proofErr w:type="spellEnd"/>
      <w:r w:rsidRPr="009345E1">
        <w:rPr>
          <w:sz w:val="28"/>
          <w:szCs w:val="28"/>
          <w:lang w:val="en-US"/>
        </w:rPr>
        <w:t xml:space="preserve"> where </w:t>
      </w:r>
      <w:proofErr w:type="spellStart"/>
      <w:r w:rsidRPr="009345E1">
        <w:rPr>
          <w:sz w:val="28"/>
          <w:szCs w:val="28"/>
          <w:lang w:val="en-US"/>
        </w:rPr>
        <w:t>id_cheloveka</w:t>
      </w:r>
      <w:proofErr w:type="spellEnd"/>
      <w:r w:rsidRPr="009345E1">
        <w:rPr>
          <w:sz w:val="28"/>
          <w:szCs w:val="28"/>
          <w:lang w:val="en-US"/>
        </w:rPr>
        <w:t>&gt;=1';</w:t>
      </w:r>
    </w:p>
    <w:p w:rsidR="009345E1" w:rsidRPr="009345E1" w:rsidRDefault="009345E1" w:rsidP="009345E1">
      <w:pPr>
        <w:jc w:val="both"/>
        <w:rPr>
          <w:sz w:val="28"/>
          <w:szCs w:val="28"/>
          <w:lang w:val="en-US"/>
        </w:rPr>
      </w:pPr>
      <w:r w:rsidRPr="009345E1">
        <w:rPr>
          <w:sz w:val="28"/>
          <w:szCs w:val="28"/>
          <w:lang w:val="en-US"/>
        </w:rPr>
        <w:t xml:space="preserve">   </w:t>
      </w:r>
      <w:proofErr w:type="gramStart"/>
      <w:r w:rsidRPr="009345E1">
        <w:rPr>
          <w:sz w:val="28"/>
          <w:szCs w:val="28"/>
          <w:lang w:val="en-US"/>
        </w:rPr>
        <w:t>if</w:t>
      </w:r>
      <w:proofErr w:type="gramEnd"/>
      <w:r w:rsidRPr="009345E1">
        <w:rPr>
          <w:sz w:val="28"/>
          <w:szCs w:val="28"/>
          <w:lang w:val="en-US"/>
        </w:rPr>
        <w:t xml:space="preserve"> CheckBox1.Checked=true then aa:=aa+ ' and rebenok1 LIKE "' + Edit1.Text + '%"' ;</w:t>
      </w:r>
    </w:p>
    <w:p w:rsidR="009345E1" w:rsidRPr="009345E1" w:rsidRDefault="009345E1" w:rsidP="009345E1">
      <w:pPr>
        <w:jc w:val="both"/>
        <w:rPr>
          <w:sz w:val="28"/>
          <w:szCs w:val="28"/>
          <w:lang w:val="en-US"/>
        </w:rPr>
      </w:pPr>
      <w:r w:rsidRPr="009345E1">
        <w:rPr>
          <w:sz w:val="28"/>
          <w:szCs w:val="28"/>
          <w:lang w:val="en-US"/>
        </w:rPr>
        <w:t xml:space="preserve">   </w:t>
      </w:r>
      <w:proofErr w:type="gramStart"/>
      <w:r w:rsidRPr="009345E1">
        <w:rPr>
          <w:sz w:val="28"/>
          <w:szCs w:val="28"/>
          <w:lang w:val="en-US"/>
        </w:rPr>
        <w:t>if</w:t>
      </w:r>
      <w:proofErr w:type="gramEnd"/>
      <w:r w:rsidRPr="009345E1">
        <w:rPr>
          <w:sz w:val="28"/>
          <w:szCs w:val="28"/>
          <w:lang w:val="en-US"/>
        </w:rPr>
        <w:t xml:space="preserve"> CheckBox2.Checked=true then aa:=aa+ ' and rebenok2 LIKE "' + Edit2.Text + '%"';</w:t>
      </w:r>
    </w:p>
    <w:p w:rsidR="009345E1" w:rsidRPr="009345E1" w:rsidRDefault="009345E1" w:rsidP="009345E1">
      <w:pPr>
        <w:jc w:val="both"/>
        <w:rPr>
          <w:sz w:val="28"/>
          <w:szCs w:val="28"/>
          <w:lang w:val="en-US"/>
        </w:rPr>
      </w:pPr>
      <w:r w:rsidRPr="009345E1">
        <w:rPr>
          <w:sz w:val="28"/>
          <w:szCs w:val="28"/>
          <w:lang w:val="en-US"/>
        </w:rPr>
        <w:t xml:space="preserve">   </w:t>
      </w:r>
      <w:proofErr w:type="gramStart"/>
      <w:r w:rsidRPr="009345E1">
        <w:rPr>
          <w:sz w:val="28"/>
          <w:szCs w:val="28"/>
          <w:lang w:val="en-US"/>
        </w:rPr>
        <w:t>if</w:t>
      </w:r>
      <w:proofErr w:type="gramEnd"/>
      <w:r w:rsidRPr="009345E1">
        <w:rPr>
          <w:sz w:val="28"/>
          <w:szCs w:val="28"/>
          <w:lang w:val="en-US"/>
        </w:rPr>
        <w:t xml:space="preserve"> CheckBox3.Checked=true then aa:=aa+ ' and rebenok3 LIKE "' + Edit3.Text+ '%"';</w:t>
      </w:r>
    </w:p>
    <w:p w:rsidR="009345E1" w:rsidRPr="009345E1" w:rsidRDefault="009345E1" w:rsidP="009345E1">
      <w:pPr>
        <w:jc w:val="both"/>
        <w:rPr>
          <w:sz w:val="28"/>
          <w:szCs w:val="28"/>
          <w:lang w:val="en-US"/>
        </w:rPr>
      </w:pPr>
      <w:r w:rsidRPr="009345E1">
        <w:rPr>
          <w:sz w:val="28"/>
          <w:szCs w:val="28"/>
          <w:lang w:val="en-US"/>
        </w:rPr>
        <w:t xml:space="preserve">   </w:t>
      </w:r>
      <w:proofErr w:type="gramStart"/>
      <w:r w:rsidRPr="009345E1">
        <w:rPr>
          <w:sz w:val="28"/>
          <w:szCs w:val="28"/>
          <w:lang w:val="en-US"/>
        </w:rPr>
        <w:t>if</w:t>
      </w:r>
      <w:proofErr w:type="gramEnd"/>
      <w:r w:rsidRPr="009345E1">
        <w:rPr>
          <w:sz w:val="28"/>
          <w:szCs w:val="28"/>
          <w:lang w:val="en-US"/>
        </w:rPr>
        <w:t xml:space="preserve"> CheckBox4.Checked=true then aa:=aa+ ' and rebenok1 LIKE "' + Edit4.Text+ '%"';</w:t>
      </w:r>
    </w:p>
    <w:p w:rsidR="009345E1" w:rsidRPr="009345E1" w:rsidRDefault="009345E1" w:rsidP="009345E1">
      <w:pPr>
        <w:jc w:val="both"/>
        <w:rPr>
          <w:sz w:val="28"/>
          <w:szCs w:val="28"/>
          <w:lang w:val="en-US"/>
        </w:rPr>
      </w:pPr>
      <w:r w:rsidRPr="009345E1">
        <w:rPr>
          <w:sz w:val="28"/>
          <w:szCs w:val="28"/>
          <w:lang w:val="en-US"/>
        </w:rPr>
        <w:t xml:space="preserve">    Form1.SQLQuery1.Close;</w:t>
      </w:r>
    </w:p>
    <w:p w:rsidR="009345E1" w:rsidRPr="009345E1" w:rsidRDefault="009345E1" w:rsidP="009345E1">
      <w:pPr>
        <w:jc w:val="both"/>
        <w:rPr>
          <w:sz w:val="28"/>
          <w:szCs w:val="28"/>
          <w:lang w:val="en-US"/>
        </w:rPr>
      </w:pPr>
      <w:r w:rsidRPr="009345E1">
        <w:rPr>
          <w:sz w:val="28"/>
          <w:szCs w:val="28"/>
          <w:lang w:val="en-US"/>
        </w:rPr>
        <w:t xml:space="preserve">    Form1.SQLQuery1.SQL.Clear;</w:t>
      </w:r>
    </w:p>
    <w:p w:rsidR="009345E1" w:rsidRPr="009345E1" w:rsidRDefault="009345E1" w:rsidP="009345E1">
      <w:pPr>
        <w:jc w:val="both"/>
        <w:rPr>
          <w:sz w:val="28"/>
          <w:szCs w:val="28"/>
          <w:lang w:val="en-US"/>
        </w:rPr>
      </w:pPr>
      <w:r w:rsidRPr="009345E1">
        <w:rPr>
          <w:sz w:val="28"/>
          <w:szCs w:val="28"/>
          <w:lang w:val="en-US"/>
        </w:rPr>
        <w:t xml:space="preserve">    </w:t>
      </w:r>
      <w:proofErr w:type="gramStart"/>
      <w:r w:rsidRPr="009345E1">
        <w:rPr>
          <w:sz w:val="28"/>
          <w:szCs w:val="28"/>
          <w:lang w:val="en-US"/>
        </w:rPr>
        <w:t>Form1.SQLQuery1.SQL.Add(</w:t>
      </w:r>
      <w:proofErr w:type="gramEnd"/>
      <w:r w:rsidRPr="009345E1">
        <w:rPr>
          <w:sz w:val="28"/>
          <w:szCs w:val="28"/>
          <w:lang w:val="en-US"/>
        </w:rPr>
        <w:t>aa);</w:t>
      </w:r>
    </w:p>
    <w:p w:rsidR="009345E1" w:rsidRPr="009345E1" w:rsidRDefault="009345E1" w:rsidP="009345E1">
      <w:pPr>
        <w:jc w:val="both"/>
        <w:rPr>
          <w:sz w:val="28"/>
          <w:szCs w:val="28"/>
          <w:lang w:val="en-US"/>
        </w:rPr>
      </w:pPr>
      <w:r w:rsidRPr="009345E1">
        <w:rPr>
          <w:sz w:val="28"/>
          <w:szCs w:val="28"/>
          <w:lang w:val="en-US"/>
        </w:rPr>
        <w:t xml:space="preserve">    Form1.SQLQuery1.ExecSQL;</w:t>
      </w:r>
    </w:p>
    <w:p w:rsidR="009345E1" w:rsidRPr="009345E1" w:rsidRDefault="009345E1" w:rsidP="009345E1">
      <w:pPr>
        <w:jc w:val="both"/>
        <w:rPr>
          <w:sz w:val="28"/>
          <w:szCs w:val="28"/>
          <w:lang w:val="en-US"/>
        </w:rPr>
      </w:pPr>
      <w:r w:rsidRPr="009345E1">
        <w:rPr>
          <w:sz w:val="28"/>
          <w:szCs w:val="28"/>
          <w:lang w:val="en-US"/>
        </w:rPr>
        <w:t xml:space="preserve">    Form1.SQLTransaction1.Commit;</w:t>
      </w:r>
    </w:p>
    <w:p w:rsidR="009345E1" w:rsidRPr="009345E1" w:rsidRDefault="009345E1" w:rsidP="009345E1">
      <w:pPr>
        <w:jc w:val="both"/>
        <w:rPr>
          <w:sz w:val="28"/>
          <w:szCs w:val="28"/>
        </w:rPr>
      </w:pPr>
      <w:r w:rsidRPr="009345E1">
        <w:rPr>
          <w:sz w:val="28"/>
          <w:szCs w:val="28"/>
          <w:lang w:val="en-US"/>
        </w:rPr>
        <w:t xml:space="preserve">    </w:t>
      </w:r>
      <w:r w:rsidRPr="009345E1">
        <w:rPr>
          <w:sz w:val="28"/>
          <w:szCs w:val="28"/>
        </w:rPr>
        <w:t>Form1.SQLQuery1.Active:=</w:t>
      </w:r>
      <w:proofErr w:type="spellStart"/>
      <w:r w:rsidRPr="009345E1">
        <w:rPr>
          <w:sz w:val="28"/>
          <w:szCs w:val="28"/>
        </w:rPr>
        <w:t>True</w:t>
      </w:r>
      <w:proofErr w:type="spellEnd"/>
      <w:r w:rsidRPr="009345E1">
        <w:rPr>
          <w:sz w:val="28"/>
          <w:szCs w:val="28"/>
        </w:rPr>
        <w:t>;</w:t>
      </w:r>
    </w:p>
    <w:p w:rsidR="00964545" w:rsidRDefault="009345E1" w:rsidP="009345E1">
      <w:pPr>
        <w:jc w:val="both"/>
        <w:rPr>
          <w:sz w:val="28"/>
          <w:szCs w:val="28"/>
        </w:rPr>
      </w:pPr>
      <w:r w:rsidRPr="009345E1">
        <w:rPr>
          <w:sz w:val="28"/>
          <w:szCs w:val="28"/>
        </w:rPr>
        <w:t xml:space="preserve">  </w:t>
      </w:r>
      <w:proofErr w:type="spellStart"/>
      <w:r w:rsidRPr="009345E1">
        <w:rPr>
          <w:sz w:val="28"/>
          <w:szCs w:val="28"/>
        </w:rPr>
        <w:t>end</w:t>
      </w:r>
      <w:proofErr w:type="spellEnd"/>
      <w:r w:rsidRPr="009345E1">
        <w:rPr>
          <w:sz w:val="28"/>
          <w:szCs w:val="28"/>
        </w:rPr>
        <w:t>;</w:t>
      </w:r>
    </w:p>
    <w:p w:rsidR="009345E1" w:rsidRPr="009345E1" w:rsidRDefault="009345E1" w:rsidP="009345E1">
      <w:pPr>
        <w:jc w:val="both"/>
        <w:rPr>
          <w:sz w:val="28"/>
          <w:szCs w:val="28"/>
          <w:lang w:val="en-US"/>
        </w:rPr>
      </w:pPr>
      <w:r w:rsidRPr="009345E1">
        <w:rPr>
          <w:sz w:val="28"/>
          <w:szCs w:val="28"/>
          <w:lang w:val="en-US"/>
        </w:rPr>
        <w:t>//</w:t>
      </w:r>
      <w:r>
        <w:rPr>
          <w:sz w:val="28"/>
          <w:szCs w:val="28"/>
        </w:rPr>
        <w:t>вызов</w:t>
      </w:r>
      <w:r w:rsidRPr="009345E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формы</w:t>
      </w:r>
    </w:p>
    <w:p w:rsidR="009345E1" w:rsidRPr="009345E1" w:rsidRDefault="009345E1" w:rsidP="009345E1">
      <w:pPr>
        <w:jc w:val="both"/>
        <w:rPr>
          <w:sz w:val="28"/>
          <w:szCs w:val="28"/>
          <w:lang w:val="en-US"/>
        </w:rPr>
      </w:pPr>
      <w:proofErr w:type="gramStart"/>
      <w:r w:rsidRPr="009345E1">
        <w:rPr>
          <w:sz w:val="28"/>
          <w:szCs w:val="28"/>
          <w:lang w:val="en-US"/>
        </w:rPr>
        <w:t>procedure</w:t>
      </w:r>
      <w:proofErr w:type="gramEnd"/>
      <w:r w:rsidRPr="009345E1">
        <w:rPr>
          <w:sz w:val="28"/>
          <w:szCs w:val="28"/>
          <w:lang w:val="en-US"/>
        </w:rPr>
        <w:t xml:space="preserve"> TForm1.Button2Click(Sender: </w:t>
      </w:r>
      <w:proofErr w:type="spellStart"/>
      <w:r w:rsidRPr="009345E1">
        <w:rPr>
          <w:sz w:val="28"/>
          <w:szCs w:val="28"/>
          <w:lang w:val="en-US"/>
        </w:rPr>
        <w:t>TObject</w:t>
      </w:r>
      <w:proofErr w:type="spellEnd"/>
      <w:r w:rsidRPr="009345E1">
        <w:rPr>
          <w:sz w:val="28"/>
          <w:szCs w:val="28"/>
          <w:lang w:val="en-US"/>
        </w:rPr>
        <w:t>);</w:t>
      </w:r>
    </w:p>
    <w:p w:rsidR="009345E1" w:rsidRPr="009345E1" w:rsidRDefault="009345E1" w:rsidP="009345E1">
      <w:pPr>
        <w:jc w:val="both"/>
        <w:rPr>
          <w:sz w:val="28"/>
          <w:szCs w:val="28"/>
          <w:lang w:val="en-US"/>
        </w:rPr>
      </w:pPr>
      <w:proofErr w:type="gramStart"/>
      <w:r w:rsidRPr="009345E1">
        <w:rPr>
          <w:sz w:val="28"/>
          <w:szCs w:val="28"/>
          <w:lang w:val="en-US"/>
        </w:rPr>
        <w:t>begin</w:t>
      </w:r>
      <w:proofErr w:type="gramEnd"/>
    </w:p>
    <w:p w:rsidR="009345E1" w:rsidRPr="009345E1" w:rsidRDefault="009345E1" w:rsidP="009345E1">
      <w:pPr>
        <w:jc w:val="both"/>
        <w:rPr>
          <w:sz w:val="28"/>
          <w:szCs w:val="28"/>
          <w:lang w:val="en-US"/>
        </w:rPr>
      </w:pPr>
      <w:r w:rsidRPr="009345E1">
        <w:rPr>
          <w:sz w:val="28"/>
          <w:szCs w:val="28"/>
          <w:lang w:val="en-US"/>
        </w:rPr>
        <w:t xml:space="preserve">  Form2.Show</w:t>
      </w:r>
    </w:p>
    <w:p w:rsidR="009345E1" w:rsidRPr="009345E1" w:rsidRDefault="009345E1" w:rsidP="009345E1">
      <w:pPr>
        <w:jc w:val="both"/>
        <w:rPr>
          <w:sz w:val="28"/>
          <w:szCs w:val="28"/>
          <w:lang w:val="en-US"/>
        </w:rPr>
      </w:pPr>
      <w:proofErr w:type="gramStart"/>
      <w:r w:rsidRPr="009345E1">
        <w:rPr>
          <w:sz w:val="28"/>
          <w:szCs w:val="28"/>
          <w:lang w:val="en-US"/>
        </w:rPr>
        <w:lastRenderedPageBreak/>
        <w:t>end</w:t>
      </w:r>
      <w:proofErr w:type="gramEnd"/>
      <w:r w:rsidRPr="009345E1">
        <w:rPr>
          <w:sz w:val="28"/>
          <w:szCs w:val="28"/>
          <w:lang w:val="en-US"/>
        </w:rPr>
        <w:t>;</w:t>
      </w:r>
    </w:p>
    <w:p w:rsidR="00D72CF7" w:rsidRPr="009345E1" w:rsidRDefault="00D72CF7" w:rsidP="00C5210B">
      <w:pPr>
        <w:jc w:val="both"/>
        <w:rPr>
          <w:sz w:val="28"/>
          <w:szCs w:val="28"/>
          <w:lang w:val="en-US"/>
        </w:rPr>
      </w:pPr>
    </w:p>
    <w:p w:rsidR="00D72CF7" w:rsidRPr="009345E1" w:rsidRDefault="00D72CF7" w:rsidP="00C5210B">
      <w:pPr>
        <w:jc w:val="both"/>
        <w:rPr>
          <w:sz w:val="28"/>
          <w:szCs w:val="28"/>
          <w:lang w:val="en-US"/>
        </w:rPr>
      </w:pPr>
      <w:r w:rsidRPr="009345E1">
        <w:rPr>
          <w:sz w:val="28"/>
          <w:szCs w:val="28"/>
          <w:lang w:val="en-US"/>
        </w:rPr>
        <w:t>//</w:t>
      </w:r>
      <w:r w:rsidRPr="00B67A94">
        <w:rPr>
          <w:sz w:val="28"/>
          <w:szCs w:val="28"/>
        </w:rPr>
        <w:t>описание</w:t>
      </w:r>
      <w:r w:rsidRPr="009345E1">
        <w:rPr>
          <w:sz w:val="28"/>
          <w:szCs w:val="28"/>
          <w:lang w:val="en-US"/>
        </w:rPr>
        <w:t xml:space="preserve"> </w:t>
      </w:r>
      <w:r w:rsidRPr="00B67A94">
        <w:rPr>
          <w:sz w:val="28"/>
          <w:szCs w:val="28"/>
        </w:rPr>
        <w:t>кнопки</w:t>
      </w:r>
      <w:r w:rsidRPr="009345E1">
        <w:rPr>
          <w:sz w:val="28"/>
          <w:szCs w:val="28"/>
          <w:lang w:val="en-US"/>
        </w:rPr>
        <w:t xml:space="preserve"> </w:t>
      </w:r>
      <w:r w:rsidRPr="00B67A94">
        <w:rPr>
          <w:sz w:val="28"/>
          <w:szCs w:val="28"/>
        </w:rPr>
        <w:t>для</w:t>
      </w:r>
      <w:r w:rsidRPr="009345E1">
        <w:rPr>
          <w:sz w:val="28"/>
          <w:szCs w:val="28"/>
          <w:lang w:val="en-US"/>
        </w:rPr>
        <w:t xml:space="preserve"> </w:t>
      </w:r>
      <w:r w:rsidRPr="00B67A94">
        <w:rPr>
          <w:sz w:val="28"/>
          <w:szCs w:val="28"/>
        </w:rPr>
        <w:t>возврата</w:t>
      </w:r>
      <w:r w:rsidRPr="009345E1">
        <w:rPr>
          <w:sz w:val="28"/>
          <w:szCs w:val="28"/>
          <w:lang w:val="en-US"/>
        </w:rPr>
        <w:t xml:space="preserve"> </w:t>
      </w:r>
      <w:r w:rsidRPr="00B67A94">
        <w:rPr>
          <w:sz w:val="28"/>
          <w:szCs w:val="28"/>
        </w:rPr>
        <w:t>всех</w:t>
      </w:r>
      <w:r w:rsidRPr="009345E1">
        <w:rPr>
          <w:sz w:val="28"/>
          <w:szCs w:val="28"/>
          <w:lang w:val="en-US"/>
        </w:rPr>
        <w:t xml:space="preserve"> </w:t>
      </w:r>
      <w:r w:rsidRPr="00B67A94">
        <w:rPr>
          <w:sz w:val="28"/>
          <w:szCs w:val="28"/>
        </w:rPr>
        <w:t>записей</w:t>
      </w:r>
    </w:p>
    <w:p w:rsidR="00B67A94" w:rsidRPr="00B67A94" w:rsidRDefault="00B67A94" w:rsidP="00B67A94">
      <w:pPr>
        <w:spacing w:line="360" w:lineRule="auto"/>
        <w:rPr>
          <w:bCs/>
          <w:sz w:val="28"/>
          <w:szCs w:val="28"/>
          <w:lang w:val="en-US"/>
        </w:rPr>
      </w:pPr>
      <w:proofErr w:type="gramStart"/>
      <w:r w:rsidRPr="00B67A94">
        <w:rPr>
          <w:bCs/>
          <w:sz w:val="28"/>
          <w:szCs w:val="28"/>
          <w:lang w:val="en-US"/>
        </w:rPr>
        <w:t>procedure</w:t>
      </w:r>
      <w:proofErr w:type="gramEnd"/>
      <w:r w:rsidRPr="00B67A94">
        <w:rPr>
          <w:bCs/>
          <w:sz w:val="28"/>
          <w:szCs w:val="28"/>
          <w:lang w:val="en-US"/>
        </w:rPr>
        <w:t xml:space="preserve"> TForm1.Button2Click(Sender: </w:t>
      </w:r>
      <w:proofErr w:type="spellStart"/>
      <w:r w:rsidRPr="00B67A94">
        <w:rPr>
          <w:bCs/>
          <w:sz w:val="28"/>
          <w:szCs w:val="28"/>
          <w:lang w:val="en-US"/>
        </w:rPr>
        <w:t>TObject</w:t>
      </w:r>
      <w:proofErr w:type="spellEnd"/>
      <w:r w:rsidRPr="00B67A94">
        <w:rPr>
          <w:bCs/>
          <w:sz w:val="28"/>
          <w:szCs w:val="28"/>
          <w:lang w:val="en-US"/>
        </w:rPr>
        <w:t>);</w:t>
      </w:r>
    </w:p>
    <w:p w:rsidR="00B67A94" w:rsidRPr="00B67A94" w:rsidRDefault="00B67A94" w:rsidP="00B67A94">
      <w:pPr>
        <w:spacing w:line="360" w:lineRule="auto"/>
        <w:rPr>
          <w:bCs/>
          <w:sz w:val="28"/>
          <w:szCs w:val="28"/>
          <w:lang w:val="en-US"/>
        </w:rPr>
      </w:pPr>
      <w:proofErr w:type="spellStart"/>
      <w:proofErr w:type="gramStart"/>
      <w:r w:rsidRPr="00B67A94">
        <w:rPr>
          <w:bCs/>
          <w:sz w:val="28"/>
          <w:szCs w:val="28"/>
          <w:lang w:val="en-US"/>
        </w:rPr>
        <w:t>var</w:t>
      </w:r>
      <w:proofErr w:type="spellEnd"/>
      <w:proofErr w:type="gramEnd"/>
      <w:r w:rsidRPr="00B67A94">
        <w:rPr>
          <w:bCs/>
          <w:sz w:val="28"/>
          <w:szCs w:val="28"/>
          <w:lang w:val="en-US"/>
        </w:rPr>
        <w:t xml:space="preserve"> a:string;</w:t>
      </w:r>
    </w:p>
    <w:p w:rsidR="00B67A94" w:rsidRPr="00B67A94" w:rsidRDefault="00B67A94" w:rsidP="00B67A94">
      <w:pPr>
        <w:spacing w:line="360" w:lineRule="auto"/>
        <w:rPr>
          <w:bCs/>
          <w:sz w:val="28"/>
          <w:szCs w:val="28"/>
          <w:lang w:val="en-US"/>
        </w:rPr>
      </w:pPr>
      <w:proofErr w:type="gramStart"/>
      <w:r w:rsidRPr="00B67A94">
        <w:rPr>
          <w:bCs/>
          <w:sz w:val="28"/>
          <w:szCs w:val="28"/>
          <w:lang w:val="en-US"/>
        </w:rPr>
        <w:t>begin</w:t>
      </w:r>
      <w:proofErr w:type="gramEnd"/>
    </w:p>
    <w:p w:rsidR="00B67A94" w:rsidRPr="00B67A94" w:rsidRDefault="00B67A94" w:rsidP="00B67A94">
      <w:pPr>
        <w:spacing w:line="360" w:lineRule="auto"/>
        <w:rPr>
          <w:bCs/>
          <w:sz w:val="28"/>
          <w:szCs w:val="28"/>
          <w:lang w:val="en-US"/>
        </w:rPr>
      </w:pPr>
      <w:r w:rsidRPr="00B67A94">
        <w:rPr>
          <w:bCs/>
          <w:sz w:val="28"/>
          <w:szCs w:val="28"/>
          <w:lang w:val="en-US"/>
        </w:rPr>
        <w:t xml:space="preserve">  </w:t>
      </w:r>
      <w:proofErr w:type="gramStart"/>
      <w:r w:rsidRPr="00B67A94">
        <w:rPr>
          <w:bCs/>
          <w:sz w:val="28"/>
          <w:szCs w:val="28"/>
          <w:lang w:val="en-US"/>
        </w:rPr>
        <w:t>a</w:t>
      </w:r>
      <w:proofErr w:type="gramEnd"/>
      <w:r w:rsidRPr="00B67A94">
        <w:rPr>
          <w:bCs/>
          <w:sz w:val="28"/>
          <w:szCs w:val="28"/>
          <w:lang w:val="en-US"/>
        </w:rPr>
        <w:t xml:space="preserve">:='select * from </w:t>
      </w:r>
      <w:proofErr w:type="spellStart"/>
      <w:r w:rsidRPr="00B67A94">
        <w:rPr>
          <w:bCs/>
          <w:sz w:val="28"/>
          <w:szCs w:val="28"/>
          <w:lang w:val="en-US"/>
        </w:rPr>
        <w:t>ludi</w:t>
      </w:r>
      <w:proofErr w:type="spellEnd"/>
      <w:r w:rsidRPr="00B67A94">
        <w:rPr>
          <w:bCs/>
          <w:sz w:val="28"/>
          <w:szCs w:val="28"/>
          <w:lang w:val="en-US"/>
        </w:rPr>
        <w:t>';</w:t>
      </w:r>
    </w:p>
    <w:p w:rsidR="00B67A94" w:rsidRPr="00B67A94" w:rsidRDefault="00B67A94" w:rsidP="00B67A94">
      <w:pPr>
        <w:spacing w:line="360" w:lineRule="auto"/>
        <w:rPr>
          <w:bCs/>
          <w:sz w:val="28"/>
          <w:szCs w:val="28"/>
          <w:lang w:val="en-US"/>
        </w:rPr>
      </w:pPr>
      <w:r w:rsidRPr="00B67A94">
        <w:rPr>
          <w:bCs/>
          <w:sz w:val="28"/>
          <w:szCs w:val="28"/>
          <w:lang w:val="en-US"/>
        </w:rPr>
        <w:t xml:space="preserve">  SQLQuery1.Close;</w:t>
      </w:r>
    </w:p>
    <w:p w:rsidR="00B67A94" w:rsidRPr="00B67A94" w:rsidRDefault="00B67A94" w:rsidP="00B67A94">
      <w:pPr>
        <w:spacing w:line="360" w:lineRule="auto"/>
        <w:rPr>
          <w:bCs/>
          <w:sz w:val="28"/>
          <w:szCs w:val="28"/>
          <w:lang w:val="en-US"/>
        </w:rPr>
      </w:pPr>
      <w:r w:rsidRPr="00B67A94">
        <w:rPr>
          <w:bCs/>
          <w:sz w:val="28"/>
          <w:szCs w:val="28"/>
          <w:lang w:val="en-US"/>
        </w:rPr>
        <w:t xml:space="preserve">  SQLQuery1.SQL.Clear;</w:t>
      </w:r>
    </w:p>
    <w:p w:rsidR="00B67A94" w:rsidRPr="00B67A94" w:rsidRDefault="00B67A94" w:rsidP="00B67A94">
      <w:pPr>
        <w:spacing w:line="360" w:lineRule="auto"/>
        <w:rPr>
          <w:bCs/>
          <w:sz w:val="28"/>
          <w:szCs w:val="28"/>
          <w:lang w:val="en-US"/>
        </w:rPr>
      </w:pPr>
      <w:r w:rsidRPr="00B67A94">
        <w:rPr>
          <w:bCs/>
          <w:sz w:val="28"/>
          <w:szCs w:val="28"/>
          <w:lang w:val="en-US"/>
        </w:rPr>
        <w:t xml:space="preserve">  </w:t>
      </w:r>
      <w:proofErr w:type="gramStart"/>
      <w:r w:rsidRPr="00B67A94">
        <w:rPr>
          <w:bCs/>
          <w:sz w:val="28"/>
          <w:szCs w:val="28"/>
          <w:lang w:val="en-US"/>
        </w:rPr>
        <w:t>SQLQuery1.SQL.Add(</w:t>
      </w:r>
      <w:proofErr w:type="gramEnd"/>
      <w:r w:rsidRPr="00B67A94">
        <w:rPr>
          <w:bCs/>
          <w:sz w:val="28"/>
          <w:szCs w:val="28"/>
          <w:lang w:val="en-US"/>
        </w:rPr>
        <w:t>a);</w:t>
      </w:r>
    </w:p>
    <w:p w:rsidR="00B67A94" w:rsidRPr="00B67A94" w:rsidRDefault="00B67A94" w:rsidP="00B67A94">
      <w:pPr>
        <w:spacing w:line="360" w:lineRule="auto"/>
        <w:rPr>
          <w:bCs/>
          <w:sz w:val="28"/>
          <w:szCs w:val="28"/>
          <w:lang w:val="en-US"/>
        </w:rPr>
      </w:pPr>
      <w:r w:rsidRPr="00B67A94">
        <w:rPr>
          <w:bCs/>
          <w:sz w:val="28"/>
          <w:szCs w:val="28"/>
          <w:lang w:val="en-US"/>
        </w:rPr>
        <w:t xml:space="preserve">  SQLQuery1.ExecSQL;</w:t>
      </w:r>
    </w:p>
    <w:p w:rsidR="00B67A94" w:rsidRPr="00B67A94" w:rsidRDefault="00B67A94" w:rsidP="00B67A94">
      <w:pPr>
        <w:spacing w:line="360" w:lineRule="auto"/>
        <w:rPr>
          <w:bCs/>
          <w:sz w:val="28"/>
          <w:szCs w:val="28"/>
          <w:lang w:val="en-US"/>
        </w:rPr>
      </w:pPr>
      <w:r w:rsidRPr="00B67A94">
        <w:rPr>
          <w:bCs/>
          <w:sz w:val="28"/>
          <w:szCs w:val="28"/>
          <w:lang w:val="en-US"/>
        </w:rPr>
        <w:t xml:space="preserve">  SQLTransaction1.Commit;</w:t>
      </w:r>
    </w:p>
    <w:p w:rsidR="00B67A94" w:rsidRPr="00B67A94" w:rsidRDefault="00B67A94" w:rsidP="00B67A94">
      <w:pPr>
        <w:spacing w:line="360" w:lineRule="auto"/>
        <w:rPr>
          <w:bCs/>
          <w:sz w:val="28"/>
          <w:szCs w:val="28"/>
          <w:lang w:val="en-US"/>
        </w:rPr>
      </w:pPr>
      <w:r w:rsidRPr="00B67A94">
        <w:rPr>
          <w:bCs/>
          <w:sz w:val="28"/>
          <w:szCs w:val="28"/>
          <w:lang w:val="en-US"/>
        </w:rPr>
        <w:t xml:space="preserve">  SQLQuery1.Open;</w:t>
      </w:r>
    </w:p>
    <w:p w:rsidR="00716CA9" w:rsidRPr="00B67A94" w:rsidRDefault="00B67A94" w:rsidP="00B67A94">
      <w:pPr>
        <w:spacing w:line="360" w:lineRule="auto"/>
        <w:rPr>
          <w:bCs/>
          <w:sz w:val="28"/>
          <w:szCs w:val="28"/>
          <w:lang w:val="en-US"/>
        </w:rPr>
      </w:pPr>
      <w:proofErr w:type="gramStart"/>
      <w:r w:rsidRPr="00B67A94">
        <w:rPr>
          <w:bCs/>
          <w:sz w:val="28"/>
          <w:szCs w:val="28"/>
          <w:lang w:val="en-US"/>
        </w:rPr>
        <w:t>end</w:t>
      </w:r>
      <w:proofErr w:type="gramEnd"/>
      <w:r w:rsidRPr="00B67A94">
        <w:rPr>
          <w:bCs/>
          <w:sz w:val="28"/>
          <w:szCs w:val="28"/>
          <w:lang w:val="en-US"/>
        </w:rPr>
        <w:t>;</w:t>
      </w:r>
    </w:p>
    <w:p w:rsidR="00B67A94" w:rsidRDefault="00B67A94" w:rsidP="005831C6">
      <w:pPr>
        <w:spacing w:line="360" w:lineRule="auto"/>
        <w:jc w:val="center"/>
        <w:rPr>
          <w:b/>
          <w:bCs/>
          <w:sz w:val="28"/>
          <w:szCs w:val="28"/>
          <w:lang w:val="en-US"/>
        </w:rPr>
      </w:pPr>
    </w:p>
    <w:p w:rsidR="00964545" w:rsidRPr="00B67A94" w:rsidRDefault="00964545" w:rsidP="005831C6">
      <w:pPr>
        <w:spacing w:line="360" w:lineRule="auto"/>
        <w:jc w:val="center"/>
        <w:rPr>
          <w:sz w:val="28"/>
          <w:szCs w:val="28"/>
          <w:lang w:val="en-US"/>
        </w:rPr>
      </w:pPr>
      <w:r w:rsidRPr="005831C6">
        <w:rPr>
          <w:b/>
          <w:bCs/>
          <w:sz w:val="28"/>
          <w:szCs w:val="28"/>
        </w:rPr>
        <w:t>Описание</w:t>
      </w:r>
      <w:r w:rsidRPr="00B67A94">
        <w:rPr>
          <w:b/>
          <w:bCs/>
          <w:sz w:val="28"/>
          <w:szCs w:val="28"/>
          <w:lang w:val="en-US"/>
        </w:rPr>
        <w:t xml:space="preserve"> </w:t>
      </w:r>
      <w:r w:rsidRPr="005831C6">
        <w:rPr>
          <w:b/>
          <w:bCs/>
          <w:sz w:val="28"/>
          <w:szCs w:val="28"/>
        </w:rPr>
        <w:t>программы</w:t>
      </w:r>
    </w:p>
    <w:p w:rsidR="00BE6384" w:rsidRDefault="00964545" w:rsidP="005831C6">
      <w:pPr>
        <w:spacing w:line="360" w:lineRule="auto"/>
        <w:rPr>
          <w:sz w:val="28"/>
          <w:szCs w:val="28"/>
        </w:rPr>
      </w:pPr>
      <w:r w:rsidRPr="00B67A94">
        <w:rPr>
          <w:sz w:val="28"/>
          <w:szCs w:val="28"/>
          <w:lang w:val="en-US"/>
        </w:rPr>
        <w:t xml:space="preserve"> </w:t>
      </w:r>
      <w:r w:rsidR="00C5210B" w:rsidRPr="00B67A94">
        <w:rPr>
          <w:sz w:val="28"/>
          <w:szCs w:val="28"/>
          <w:lang w:val="en-US"/>
        </w:rPr>
        <w:t xml:space="preserve">  </w:t>
      </w:r>
      <w:r w:rsidRPr="005831C6">
        <w:rPr>
          <w:sz w:val="28"/>
          <w:szCs w:val="28"/>
        </w:rPr>
        <w:t xml:space="preserve">Программа </w:t>
      </w:r>
      <w:r w:rsidR="00716CA9">
        <w:rPr>
          <w:sz w:val="28"/>
          <w:szCs w:val="28"/>
        </w:rPr>
        <w:t xml:space="preserve">генеалогическое дерево </w:t>
      </w:r>
      <w:r w:rsidRPr="005831C6">
        <w:rPr>
          <w:sz w:val="28"/>
          <w:szCs w:val="28"/>
        </w:rPr>
        <w:t xml:space="preserve"> м</w:t>
      </w:r>
      <w:r w:rsidR="00305580" w:rsidRPr="005831C6">
        <w:rPr>
          <w:sz w:val="28"/>
          <w:szCs w:val="28"/>
        </w:rPr>
        <w:t xml:space="preserve">ожет обеспечивать поиск по </w:t>
      </w:r>
      <w:r w:rsidR="007869C7" w:rsidRPr="005831C6">
        <w:rPr>
          <w:sz w:val="28"/>
          <w:szCs w:val="28"/>
        </w:rPr>
        <w:t>полям</w:t>
      </w:r>
      <w:r w:rsidR="00716CA9">
        <w:rPr>
          <w:sz w:val="28"/>
          <w:szCs w:val="28"/>
        </w:rPr>
        <w:t>: родитель</w:t>
      </w:r>
      <w:proofErr w:type="gramStart"/>
      <w:r w:rsidR="00716CA9">
        <w:rPr>
          <w:sz w:val="28"/>
          <w:szCs w:val="28"/>
        </w:rPr>
        <w:t xml:space="preserve"> </w:t>
      </w:r>
      <w:r w:rsidR="00716CA9" w:rsidRPr="00716CA9">
        <w:rPr>
          <w:sz w:val="28"/>
          <w:szCs w:val="28"/>
        </w:rPr>
        <w:t>,</w:t>
      </w:r>
      <w:proofErr w:type="gramEnd"/>
      <w:r w:rsidR="00716CA9">
        <w:rPr>
          <w:sz w:val="28"/>
          <w:szCs w:val="28"/>
        </w:rPr>
        <w:t xml:space="preserve">ребенок, годы жизни, годы правления, </w:t>
      </w:r>
      <w:r w:rsidR="00305580" w:rsidRPr="005831C6">
        <w:rPr>
          <w:sz w:val="28"/>
          <w:szCs w:val="28"/>
        </w:rPr>
        <w:t>титулы</w:t>
      </w:r>
      <w:r w:rsidR="007869C7" w:rsidRPr="005831C6">
        <w:rPr>
          <w:sz w:val="28"/>
          <w:szCs w:val="28"/>
        </w:rPr>
        <w:t xml:space="preserve">. </w:t>
      </w:r>
    </w:p>
    <w:p w:rsidR="00C5210B" w:rsidRPr="005831C6" w:rsidRDefault="00C5210B" w:rsidP="005831C6">
      <w:pPr>
        <w:spacing w:line="360" w:lineRule="auto"/>
        <w:rPr>
          <w:sz w:val="28"/>
          <w:szCs w:val="28"/>
        </w:rPr>
      </w:pPr>
    </w:p>
    <w:p w:rsidR="00964545" w:rsidRPr="005831C6" w:rsidRDefault="007869C7" w:rsidP="00BE6384">
      <w:pPr>
        <w:spacing w:line="360" w:lineRule="auto"/>
        <w:jc w:val="center"/>
        <w:rPr>
          <w:sz w:val="28"/>
          <w:szCs w:val="28"/>
        </w:rPr>
      </w:pPr>
      <w:r w:rsidRPr="005831C6">
        <w:rPr>
          <w:b/>
          <w:bCs/>
          <w:sz w:val="28"/>
          <w:szCs w:val="28"/>
        </w:rPr>
        <w:t>Формуляр</w:t>
      </w:r>
    </w:p>
    <w:p w:rsidR="00964545" w:rsidRPr="005831C6" w:rsidRDefault="00C5210B" w:rsidP="005831C6">
      <w:pPr>
        <w:pStyle w:val="a5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964545" w:rsidRPr="005831C6">
        <w:rPr>
          <w:sz w:val="28"/>
          <w:szCs w:val="28"/>
        </w:rPr>
        <w:t xml:space="preserve">Операционная система: </w:t>
      </w:r>
      <w:proofErr w:type="spellStart"/>
      <w:r w:rsidR="00964545" w:rsidRPr="005831C6">
        <w:rPr>
          <w:sz w:val="28"/>
          <w:szCs w:val="28"/>
        </w:rPr>
        <w:t>Windows</w:t>
      </w:r>
      <w:proofErr w:type="spellEnd"/>
      <w:r w:rsidR="00964545" w:rsidRPr="005831C6">
        <w:rPr>
          <w:sz w:val="28"/>
          <w:szCs w:val="28"/>
        </w:rPr>
        <w:t xml:space="preserve">® </w:t>
      </w:r>
      <w:proofErr w:type="spellStart"/>
      <w:r w:rsidR="00964545" w:rsidRPr="005831C6">
        <w:rPr>
          <w:sz w:val="28"/>
          <w:szCs w:val="28"/>
        </w:rPr>
        <w:t>Vista</w:t>
      </w:r>
      <w:proofErr w:type="spellEnd"/>
      <w:r w:rsidR="00964545" w:rsidRPr="005831C6">
        <w:rPr>
          <w:sz w:val="28"/>
          <w:szCs w:val="28"/>
        </w:rPr>
        <w:t xml:space="preserve">/7/ 8/10 64-bit с последним пакетом обновлений </w:t>
      </w:r>
    </w:p>
    <w:p w:rsidR="00964545" w:rsidRPr="005831C6" w:rsidRDefault="00964545" w:rsidP="005831C6">
      <w:pPr>
        <w:pStyle w:val="a5"/>
        <w:numPr>
          <w:ilvl w:val="0"/>
          <w:numId w:val="1"/>
        </w:numPr>
        <w:tabs>
          <w:tab w:val="left" w:pos="707"/>
        </w:tabs>
        <w:spacing w:after="0" w:line="360" w:lineRule="auto"/>
        <w:jc w:val="both"/>
        <w:rPr>
          <w:sz w:val="28"/>
          <w:szCs w:val="28"/>
        </w:rPr>
      </w:pPr>
      <w:r w:rsidRPr="005831C6">
        <w:rPr>
          <w:sz w:val="28"/>
          <w:szCs w:val="28"/>
        </w:rPr>
        <w:t xml:space="preserve">Процессор: AMD </w:t>
      </w:r>
      <w:proofErr w:type="spellStart"/>
      <w:r w:rsidRPr="005831C6">
        <w:rPr>
          <w:sz w:val="28"/>
          <w:szCs w:val="28"/>
          <w:lang w:val="en-US"/>
        </w:rPr>
        <w:t>Semprom</w:t>
      </w:r>
      <w:proofErr w:type="spellEnd"/>
      <w:r w:rsidRPr="005831C6">
        <w:rPr>
          <w:sz w:val="28"/>
          <w:szCs w:val="28"/>
          <w:lang w:val="en-US"/>
        </w:rPr>
        <w:t xml:space="preserve"> 2200</w:t>
      </w:r>
    </w:p>
    <w:p w:rsidR="00964545" w:rsidRPr="005831C6" w:rsidRDefault="00964545" w:rsidP="005831C6">
      <w:pPr>
        <w:pStyle w:val="a5"/>
        <w:numPr>
          <w:ilvl w:val="0"/>
          <w:numId w:val="1"/>
        </w:numPr>
        <w:tabs>
          <w:tab w:val="left" w:pos="707"/>
        </w:tabs>
        <w:spacing w:after="0" w:line="360" w:lineRule="auto"/>
        <w:jc w:val="both"/>
        <w:rPr>
          <w:sz w:val="28"/>
          <w:szCs w:val="28"/>
        </w:rPr>
      </w:pPr>
      <w:r w:rsidRPr="005831C6">
        <w:rPr>
          <w:sz w:val="28"/>
          <w:szCs w:val="28"/>
        </w:rPr>
        <w:t xml:space="preserve">Видеокарта: Radeon X1950Pro 256MB </w:t>
      </w:r>
    </w:p>
    <w:p w:rsidR="00964545" w:rsidRPr="005831C6" w:rsidRDefault="00964545" w:rsidP="005831C6">
      <w:pPr>
        <w:pStyle w:val="a5"/>
        <w:numPr>
          <w:ilvl w:val="0"/>
          <w:numId w:val="1"/>
        </w:numPr>
        <w:tabs>
          <w:tab w:val="left" w:pos="707"/>
        </w:tabs>
        <w:spacing w:after="0" w:line="360" w:lineRule="auto"/>
        <w:jc w:val="both"/>
        <w:rPr>
          <w:sz w:val="28"/>
          <w:szCs w:val="28"/>
        </w:rPr>
      </w:pPr>
      <w:r w:rsidRPr="005831C6">
        <w:rPr>
          <w:sz w:val="28"/>
          <w:szCs w:val="28"/>
        </w:rPr>
        <w:t xml:space="preserve">Память: видеопамять — 100 МБ, минимальная ОЗУ системы — 100 </w:t>
      </w:r>
      <w:r w:rsidRPr="005831C6">
        <w:rPr>
          <w:sz w:val="28"/>
          <w:szCs w:val="28"/>
          <w:lang w:val="en-US"/>
        </w:rPr>
        <w:t>MB</w:t>
      </w:r>
    </w:p>
    <w:p w:rsidR="00964545" w:rsidRPr="005831C6" w:rsidRDefault="00964545" w:rsidP="005831C6">
      <w:pPr>
        <w:pStyle w:val="a5"/>
        <w:numPr>
          <w:ilvl w:val="0"/>
          <w:numId w:val="1"/>
        </w:numPr>
        <w:tabs>
          <w:tab w:val="left" w:pos="707"/>
        </w:tabs>
        <w:spacing w:line="360" w:lineRule="auto"/>
        <w:jc w:val="both"/>
        <w:rPr>
          <w:sz w:val="28"/>
          <w:szCs w:val="28"/>
        </w:rPr>
      </w:pPr>
      <w:r w:rsidRPr="005831C6">
        <w:rPr>
          <w:sz w:val="28"/>
          <w:szCs w:val="28"/>
        </w:rPr>
        <w:t>Жесткий диск: 2100 об</w:t>
      </w:r>
      <w:proofErr w:type="gramStart"/>
      <w:r w:rsidRPr="005831C6">
        <w:rPr>
          <w:sz w:val="28"/>
          <w:szCs w:val="28"/>
        </w:rPr>
        <w:t>.</w:t>
      </w:r>
      <w:proofErr w:type="gramEnd"/>
      <w:r w:rsidRPr="005831C6">
        <w:rPr>
          <w:sz w:val="28"/>
          <w:szCs w:val="28"/>
        </w:rPr>
        <w:t>/</w:t>
      </w:r>
      <w:proofErr w:type="gramStart"/>
      <w:r w:rsidRPr="005831C6">
        <w:rPr>
          <w:sz w:val="28"/>
          <w:szCs w:val="28"/>
        </w:rPr>
        <w:t>м</w:t>
      </w:r>
      <w:proofErr w:type="gramEnd"/>
      <w:r w:rsidRPr="005831C6">
        <w:rPr>
          <w:sz w:val="28"/>
          <w:szCs w:val="28"/>
        </w:rPr>
        <w:t xml:space="preserve">ин., с 100 </w:t>
      </w:r>
      <w:r w:rsidRPr="005831C6">
        <w:rPr>
          <w:sz w:val="28"/>
          <w:szCs w:val="28"/>
          <w:lang w:val="en-US"/>
        </w:rPr>
        <w:t>MB</w:t>
      </w:r>
      <w:r w:rsidRPr="005831C6">
        <w:rPr>
          <w:sz w:val="28"/>
          <w:szCs w:val="28"/>
        </w:rPr>
        <w:t xml:space="preserve"> свободного места </w:t>
      </w:r>
    </w:p>
    <w:p w:rsidR="00964545" w:rsidRPr="005831C6" w:rsidRDefault="00964545" w:rsidP="005831C6">
      <w:pPr>
        <w:spacing w:line="360" w:lineRule="auto"/>
        <w:jc w:val="both"/>
        <w:rPr>
          <w:sz w:val="28"/>
          <w:szCs w:val="28"/>
        </w:rPr>
      </w:pPr>
    </w:p>
    <w:p w:rsidR="00964545" w:rsidRPr="005831C6" w:rsidRDefault="00964545" w:rsidP="005831C6">
      <w:pPr>
        <w:spacing w:line="360" w:lineRule="auto"/>
        <w:jc w:val="center"/>
        <w:rPr>
          <w:sz w:val="28"/>
          <w:szCs w:val="28"/>
        </w:rPr>
      </w:pPr>
      <w:r w:rsidRPr="005831C6">
        <w:rPr>
          <w:b/>
          <w:bCs/>
          <w:sz w:val="28"/>
          <w:szCs w:val="28"/>
        </w:rPr>
        <w:t>Описание применения</w:t>
      </w:r>
    </w:p>
    <w:p w:rsidR="007869C7" w:rsidRPr="009345E1" w:rsidRDefault="00C5210B" w:rsidP="005831C6">
      <w:pPr>
        <w:spacing w:line="360" w:lineRule="auto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 </w:t>
      </w:r>
      <w:r w:rsidR="00716CA9">
        <w:rPr>
          <w:sz w:val="28"/>
          <w:szCs w:val="28"/>
        </w:rPr>
        <w:t>Программа генеалогическое дерево может находить родителей</w:t>
      </w:r>
      <w:proofErr w:type="gramStart"/>
      <w:r w:rsidR="00716CA9">
        <w:rPr>
          <w:sz w:val="28"/>
          <w:szCs w:val="28"/>
        </w:rPr>
        <w:t xml:space="preserve"> </w:t>
      </w:r>
      <w:r w:rsidR="00716CA9" w:rsidRPr="00716CA9">
        <w:rPr>
          <w:sz w:val="28"/>
          <w:szCs w:val="28"/>
        </w:rPr>
        <w:t>,</w:t>
      </w:r>
      <w:proofErr w:type="gramEnd"/>
      <w:r w:rsidR="00716CA9" w:rsidRPr="00716CA9">
        <w:rPr>
          <w:sz w:val="28"/>
          <w:szCs w:val="28"/>
        </w:rPr>
        <w:t xml:space="preserve"> </w:t>
      </w:r>
      <w:r w:rsidR="00716CA9">
        <w:rPr>
          <w:sz w:val="28"/>
          <w:szCs w:val="28"/>
        </w:rPr>
        <w:t>потомков иного клана.</w:t>
      </w:r>
      <w:r w:rsidR="00716CA9" w:rsidRPr="00716CA9">
        <w:rPr>
          <w:sz w:val="28"/>
          <w:szCs w:val="28"/>
        </w:rPr>
        <w:t xml:space="preserve"> </w:t>
      </w:r>
      <w:r w:rsidR="007869C7" w:rsidRPr="005831C6">
        <w:rPr>
          <w:sz w:val="28"/>
          <w:szCs w:val="28"/>
        </w:rPr>
        <w:t xml:space="preserve">Программа будет хорошей помощью в сокращении траты </w:t>
      </w:r>
      <w:r w:rsidR="007869C7" w:rsidRPr="005831C6">
        <w:rPr>
          <w:sz w:val="28"/>
          <w:szCs w:val="28"/>
        </w:rPr>
        <w:lastRenderedPageBreak/>
        <w:t>времени для поиска организаций быта. Так же можно использовать ее, как л</w:t>
      </w:r>
      <w:r w:rsidR="00716CA9">
        <w:rPr>
          <w:sz w:val="28"/>
          <w:szCs w:val="28"/>
        </w:rPr>
        <w:t xml:space="preserve">ичный справочник. </w:t>
      </w:r>
    </w:p>
    <w:p w:rsidR="00964545" w:rsidRPr="005831C6" w:rsidRDefault="00964545" w:rsidP="005831C6">
      <w:pPr>
        <w:spacing w:line="360" w:lineRule="auto"/>
        <w:jc w:val="both"/>
        <w:rPr>
          <w:b/>
          <w:bCs/>
          <w:sz w:val="28"/>
          <w:szCs w:val="28"/>
        </w:rPr>
      </w:pPr>
    </w:p>
    <w:p w:rsidR="00964545" w:rsidRPr="005831C6" w:rsidRDefault="00964545" w:rsidP="005831C6">
      <w:pPr>
        <w:spacing w:line="360" w:lineRule="auto"/>
        <w:jc w:val="center"/>
        <w:rPr>
          <w:sz w:val="28"/>
          <w:szCs w:val="28"/>
        </w:rPr>
      </w:pPr>
      <w:r w:rsidRPr="005831C6">
        <w:rPr>
          <w:b/>
          <w:bCs/>
          <w:sz w:val="28"/>
          <w:szCs w:val="28"/>
        </w:rPr>
        <w:t>Руководство системного программиста</w:t>
      </w:r>
    </w:p>
    <w:p w:rsidR="00964545" w:rsidRPr="005831C6" w:rsidRDefault="00C5210B" w:rsidP="005831C6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964545" w:rsidRPr="005831C6">
        <w:rPr>
          <w:sz w:val="28"/>
          <w:szCs w:val="28"/>
        </w:rPr>
        <w:t xml:space="preserve">Использовать операционная систему: </w:t>
      </w:r>
      <w:proofErr w:type="spellStart"/>
      <w:r w:rsidR="00964545" w:rsidRPr="005831C6">
        <w:rPr>
          <w:sz w:val="28"/>
          <w:szCs w:val="28"/>
        </w:rPr>
        <w:t>Windows</w:t>
      </w:r>
      <w:proofErr w:type="spellEnd"/>
      <w:r w:rsidR="00964545" w:rsidRPr="005831C6">
        <w:rPr>
          <w:sz w:val="28"/>
          <w:szCs w:val="28"/>
        </w:rPr>
        <w:t xml:space="preserve">® </w:t>
      </w:r>
      <w:proofErr w:type="spellStart"/>
      <w:r w:rsidR="00964545" w:rsidRPr="005831C6">
        <w:rPr>
          <w:sz w:val="28"/>
          <w:szCs w:val="28"/>
        </w:rPr>
        <w:t>Vista</w:t>
      </w:r>
      <w:proofErr w:type="spellEnd"/>
      <w:r w:rsidR="00964545" w:rsidRPr="005831C6">
        <w:rPr>
          <w:sz w:val="28"/>
          <w:szCs w:val="28"/>
        </w:rPr>
        <w:t xml:space="preserve">/7/ 8/10 64-bit с последним пакетом обновлений. Установить </w:t>
      </w:r>
      <w:r w:rsidR="00964545" w:rsidRPr="005831C6">
        <w:rPr>
          <w:sz w:val="28"/>
          <w:szCs w:val="28"/>
          <w:lang w:val="en-US"/>
        </w:rPr>
        <w:t>MySQL</w:t>
      </w:r>
      <w:r w:rsidR="00964545" w:rsidRPr="005831C6">
        <w:rPr>
          <w:sz w:val="28"/>
          <w:szCs w:val="28"/>
        </w:rPr>
        <w:t xml:space="preserve"> </w:t>
      </w:r>
      <w:r w:rsidR="00964545" w:rsidRPr="005831C6">
        <w:rPr>
          <w:sz w:val="28"/>
          <w:szCs w:val="28"/>
          <w:lang w:val="en-US"/>
        </w:rPr>
        <w:t>Server</w:t>
      </w:r>
      <w:r w:rsidR="00964545" w:rsidRPr="005831C6">
        <w:rPr>
          <w:sz w:val="28"/>
          <w:szCs w:val="28"/>
        </w:rPr>
        <w:t xml:space="preserve"> 5.5. Подключить базу данных </w:t>
      </w:r>
      <w:proofErr w:type="spellStart"/>
      <w:r w:rsidR="00716CA9">
        <w:rPr>
          <w:sz w:val="28"/>
          <w:szCs w:val="28"/>
          <w:lang w:val="en-US"/>
        </w:rPr>
        <w:t>drevo</w:t>
      </w:r>
      <w:proofErr w:type="spellEnd"/>
      <w:r w:rsidR="00305580" w:rsidRPr="005831C6">
        <w:rPr>
          <w:sz w:val="28"/>
          <w:szCs w:val="28"/>
        </w:rPr>
        <w:t xml:space="preserve"> </w:t>
      </w:r>
      <w:r w:rsidR="00964545" w:rsidRPr="005831C6">
        <w:rPr>
          <w:sz w:val="28"/>
          <w:szCs w:val="28"/>
        </w:rPr>
        <w:t xml:space="preserve"> к </w:t>
      </w:r>
      <w:r w:rsidR="00964545" w:rsidRPr="005831C6">
        <w:rPr>
          <w:sz w:val="28"/>
          <w:szCs w:val="28"/>
          <w:lang w:val="en-US"/>
        </w:rPr>
        <w:t>MySQL</w:t>
      </w:r>
      <w:r w:rsidR="00964545" w:rsidRPr="005831C6">
        <w:rPr>
          <w:sz w:val="28"/>
          <w:szCs w:val="28"/>
        </w:rPr>
        <w:t xml:space="preserve"> </w:t>
      </w:r>
      <w:r w:rsidR="00964545" w:rsidRPr="005831C6">
        <w:rPr>
          <w:sz w:val="28"/>
          <w:szCs w:val="28"/>
          <w:lang w:val="en-US"/>
        </w:rPr>
        <w:t>Server</w:t>
      </w:r>
      <w:r w:rsidR="00305580" w:rsidRPr="005831C6">
        <w:rPr>
          <w:sz w:val="28"/>
          <w:szCs w:val="28"/>
        </w:rPr>
        <w:t xml:space="preserve"> </w:t>
      </w:r>
      <w:r w:rsidR="00964545" w:rsidRPr="005831C6">
        <w:rPr>
          <w:sz w:val="28"/>
          <w:szCs w:val="28"/>
        </w:rPr>
        <w:t xml:space="preserve">с помощью  </w:t>
      </w:r>
      <w:proofErr w:type="spellStart"/>
      <w:r w:rsidR="00964545" w:rsidRPr="005831C6">
        <w:rPr>
          <w:sz w:val="28"/>
          <w:szCs w:val="28"/>
          <w:lang w:val="en-US"/>
        </w:rPr>
        <w:t>HeidiSQL</w:t>
      </w:r>
      <w:proofErr w:type="spellEnd"/>
      <w:r w:rsidR="00964545" w:rsidRPr="005831C6">
        <w:rPr>
          <w:sz w:val="28"/>
          <w:szCs w:val="28"/>
        </w:rPr>
        <w:t xml:space="preserve">. Запустить программу </w:t>
      </w:r>
      <w:proofErr w:type="spellStart"/>
      <w:r w:rsidR="00716CA9">
        <w:rPr>
          <w:sz w:val="28"/>
          <w:szCs w:val="28"/>
          <w:lang w:val="en-US"/>
        </w:rPr>
        <w:t>drevo</w:t>
      </w:r>
      <w:proofErr w:type="spellEnd"/>
      <w:r w:rsidR="00964545" w:rsidRPr="005831C6">
        <w:rPr>
          <w:sz w:val="28"/>
          <w:szCs w:val="28"/>
        </w:rPr>
        <w:t xml:space="preserve"> </w:t>
      </w:r>
    </w:p>
    <w:p w:rsidR="00964545" w:rsidRPr="005831C6" w:rsidRDefault="00964545" w:rsidP="005831C6">
      <w:pPr>
        <w:spacing w:line="360" w:lineRule="auto"/>
        <w:jc w:val="both"/>
        <w:rPr>
          <w:sz w:val="28"/>
          <w:szCs w:val="28"/>
        </w:rPr>
      </w:pPr>
    </w:p>
    <w:p w:rsidR="00716CA9" w:rsidRDefault="00716CA9" w:rsidP="005831C6">
      <w:pPr>
        <w:spacing w:line="360" w:lineRule="auto"/>
        <w:jc w:val="center"/>
        <w:rPr>
          <w:b/>
          <w:bCs/>
          <w:sz w:val="28"/>
          <w:szCs w:val="28"/>
          <w:lang w:val="en-US"/>
        </w:rPr>
      </w:pPr>
    </w:p>
    <w:p w:rsidR="00716CA9" w:rsidRDefault="00716CA9" w:rsidP="005831C6">
      <w:pPr>
        <w:spacing w:line="360" w:lineRule="auto"/>
        <w:jc w:val="center"/>
        <w:rPr>
          <w:b/>
          <w:bCs/>
          <w:sz w:val="28"/>
          <w:szCs w:val="28"/>
          <w:lang w:val="en-US"/>
        </w:rPr>
      </w:pPr>
    </w:p>
    <w:p w:rsidR="00716CA9" w:rsidRDefault="00716CA9" w:rsidP="005831C6">
      <w:pPr>
        <w:spacing w:line="360" w:lineRule="auto"/>
        <w:jc w:val="center"/>
        <w:rPr>
          <w:b/>
          <w:bCs/>
          <w:sz w:val="28"/>
          <w:szCs w:val="28"/>
          <w:lang w:val="en-US"/>
        </w:rPr>
      </w:pPr>
    </w:p>
    <w:p w:rsidR="00716CA9" w:rsidRDefault="00716CA9" w:rsidP="005831C6">
      <w:pPr>
        <w:spacing w:line="360" w:lineRule="auto"/>
        <w:jc w:val="center"/>
        <w:rPr>
          <w:b/>
          <w:bCs/>
          <w:sz w:val="28"/>
          <w:szCs w:val="28"/>
          <w:lang w:val="en-US"/>
        </w:rPr>
      </w:pPr>
    </w:p>
    <w:p w:rsidR="00B67A94" w:rsidRDefault="00B67A94" w:rsidP="005831C6">
      <w:pPr>
        <w:spacing w:line="360" w:lineRule="auto"/>
        <w:jc w:val="center"/>
        <w:rPr>
          <w:b/>
          <w:bCs/>
          <w:sz w:val="28"/>
          <w:szCs w:val="28"/>
          <w:lang w:val="en-US"/>
        </w:rPr>
      </w:pPr>
    </w:p>
    <w:p w:rsidR="00964545" w:rsidRPr="005831C6" w:rsidRDefault="00964545" w:rsidP="005831C6">
      <w:pPr>
        <w:spacing w:line="360" w:lineRule="auto"/>
        <w:jc w:val="center"/>
        <w:rPr>
          <w:sz w:val="28"/>
          <w:szCs w:val="28"/>
        </w:rPr>
      </w:pPr>
      <w:r w:rsidRPr="005831C6">
        <w:rPr>
          <w:b/>
          <w:bCs/>
          <w:sz w:val="28"/>
          <w:szCs w:val="28"/>
        </w:rPr>
        <w:t>Руководство программиста</w:t>
      </w:r>
    </w:p>
    <w:p w:rsidR="007869C7" w:rsidRPr="005831C6" w:rsidRDefault="00C5210B" w:rsidP="005831C6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7869C7" w:rsidRPr="005831C6">
        <w:rPr>
          <w:sz w:val="28"/>
          <w:szCs w:val="28"/>
        </w:rPr>
        <w:t xml:space="preserve">В случае замены базы данных (БД) нужно скачать исходный код с </w:t>
      </w:r>
      <w:proofErr w:type="spellStart"/>
      <w:r w:rsidR="007869C7" w:rsidRPr="005831C6">
        <w:rPr>
          <w:sz w:val="28"/>
          <w:szCs w:val="28"/>
        </w:rPr>
        <w:t>репозитория</w:t>
      </w:r>
      <w:proofErr w:type="spellEnd"/>
      <w:r w:rsidR="007869C7" w:rsidRPr="005831C6">
        <w:rPr>
          <w:sz w:val="28"/>
          <w:szCs w:val="28"/>
        </w:rPr>
        <w:t xml:space="preserve"> (). В запросах к базе данных нужно поменять поля, при этом сохраняя количество полей в </w:t>
      </w:r>
      <w:proofErr w:type="gramStart"/>
      <w:r w:rsidR="007869C7" w:rsidRPr="005831C6">
        <w:rPr>
          <w:sz w:val="28"/>
          <w:szCs w:val="28"/>
        </w:rPr>
        <w:t>запросе</w:t>
      </w:r>
      <w:proofErr w:type="gramEnd"/>
      <w:r w:rsidR="007869C7" w:rsidRPr="005831C6">
        <w:rPr>
          <w:sz w:val="28"/>
          <w:szCs w:val="28"/>
        </w:rPr>
        <w:t xml:space="preserve"> такое же, как  количеством полей в базе данных.. Модифицировать базу данных можно с помощью программы </w:t>
      </w:r>
      <w:proofErr w:type="spellStart"/>
      <w:r w:rsidR="007869C7" w:rsidRPr="005831C6">
        <w:rPr>
          <w:sz w:val="28"/>
          <w:szCs w:val="28"/>
          <w:lang w:val="en-US"/>
        </w:rPr>
        <w:t>HeidiSQL</w:t>
      </w:r>
      <w:proofErr w:type="spellEnd"/>
      <w:r w:rsidR="007869C7" w:rsidRPr="005831C6">
        <w:rPr>
          <w:sz w:val="28"/>
          <w:szCs w:val="28"/>
        </w:rPr>
        <w:t xml:space="preserve">. </w:t>
      </w:r>
    </w:p>
    <w:p w:rsidR="00964545" w:rsidRPr="005831C6" w:rsidRDefault="00964545" w:rsidP="005831C6">
      <w:pPr>
        <w:spacing w:line="360" w:lineRule="auto"/>
        <w:jc w:val="both"/>
        <w:rPr>
          <w:b/>
          <w:bCs/>
          <w:sz w:val="28"/>
          <w:szCs w:val="28"/>
        </w:rPr>
      </w:pPr>
    </w:p>
    <w:p w:rsidR="00964545" w:rsidRPr="005831C6" w:rsidRDefault="00964545" w:rsidP="005831C6">
      <w:pPr>
        <w:spacing w:line="360" w:lineRule="auto"/>
        <w:jc w:val="center"/>
        <w:rPr>
          <w:sz w:val="28"/>
          <w:szCs w:val="28"/>
        </w:rPr>
      </w:pPr>
      <w:r w:rsidRPr="005831C6">
        <w:rPr>
          <w:b/>
          <w:bCs/>
          <w:sz w:val="28"/>
          <w:szCs w:val="28"/>
        </w:rPr>
        <w:t>Руководство оператора</w:t>
      </w:r>
    </w:p>
    <w:p w:rsidR="007869C7" w:rsidRPr="009345E1" w:rsidRDefault="00C5210B" w:rsidP="000A15F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E87BAC">
        <w:rPr>
          <w:sz w:val="28"/>
          <w:szCs w:val="28"/>
        </w:rPr>
        <w:t>Поиск организован по потомкам, годам жизни, годам правления,</w:t>
      </w:r>
      <w:proofErr w:type="gramStart"/>
      <w:r w:rsidR="00E87BAC">
        <w:rPr>
          <w:sz w:val="28"/>
          <w:szCs w:val="28"/>
        </w:rPr>
        <w:t xml:space="preserve"> </w:t>
      </w:r>
      <w:r w:rsidR="007869C7" w:rsidRPr="005831C6">
        <w:rPr>
          <w:sz w:val="28"/>
          <w:szCs w:val="28"/>
        </w:rPr>
        <w:t>,</w:t>
      </w:r>
      <w:proofErr w:type="gramEnd"/>
      <w:r w:rsidR="007869C7" w:rsidRPr="005831C6">
        <w:rPr>
          <w:sz w:val="28"/>
          <w:szCs w:val="28"/>
        </w:rPr>
        <w:t xml:space="preserve"> титулам, для проведения этого поиска использовались специальные процедуры.</w:t>
      </w:r>
      <w:r w:rsidR="00E87BAC">
        <w:rPr>
          <w:sz w:val="28"/>
          <w:szCs w:val="28"/>
        </w:rPr>
        <w:t>. Для очистки поиска</w:t>
      </w:r>
      <w:r w:rsidR="007869C7" w:rsidRPr="005831C6">
        <w:rPr>
          <w:sz w:val="28"/>
          <w:szCs w:val="28"/>
        </w:rPr>
        <w:t xml:space="preserve"> нужно</w:t>
      </w:r>
      <w:r w:rsidR="00E87BAC">
        <w:rPr>
          <w:sz w:val="28"/>
          <w:szCs w:val="28"/>
        </w:rPr>
        <w:t xml:space="preserve"> нажать кнопку </w:t>
      </w:r>
      <w:r w:rsidR="00E87BAC" w:rsidRPr="00E87BAC">
        <w:rPr>
          <w:sz w:val="28"/>
          <w:szCs w:val="28"/>
        </w:rPr>
        <w:t>“</w:t>
      </w:r>
      <w:r w:rsidR="00E87BAC">
        <w:rPr>
          <w:sz w:val="28"/>
          <w:szCs w:val="28"/>
        </w:rPr>
        <w:t>Очистить поиск</w:t>
      </w:r>
      <w:r w:rsidR="00E87BAC" w:rsidRPr="00E87BAC">
        <w:rPr>
          <w:sz w:val="28"/>
          <w:szCs w:val="28"/>
        </w:rPr>
        <w:t>”</w:t>
      </w:r>
      <w:r w:rsidR="00E87BAC">
        <w:rPr>
          <w:sz w:val="28"/>
          <w:szCs w:val="28"/>
        </w:rPr>
        <w:t>:</w:t>
      </w:r>
    </w:p>
    <w:p w:rsidR="007869C7" w:rsidRPr="005831C6" w:rsidRDefault="007869C7" w:rsidP="005831C6">
      <w:pPr>
        <w:spacing w:line="360" w:lineRule="auto"/>
        <w:jc w:val="center"/>
        <w:rPr>
          <w:sz w:val="28"/>
          <w:szCs w:val="28"/>
        </w:rPr>
      </w:pPr>
    </w:p>
    <w:p w:rsidR="00964545" w:rsidRPr="005831C6" w:rsidRDefault="00964545" w:rsidP="005831C6">
      <w:pPr>
        <w:spacing w:line="360" w:lineRule="auto"/>
        <w:jc w:val="center"/>
        <w:rPr>
          <w:sz w:val="28"/>
          <w:szCs w:val="28"/>
        </w:rPr>
      </w:pPr>
      <w:r w:rsidRPr="005831C6">
        <w:rPr>
          <w:b/>
          <w:bCs/>
          <w:sz w:val="28"/>
          <w:szCs w:val="28"/>
        </w:rPr>
        <w:t>Описание языка</w:t>
      </w:r>
    </w:p>
    <w:p w:rsidR="00964545" w:rsidRPr="005831C6" w:rsidRDefault="00C5210B" w:rsidP="005831C6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964545" w:rsidRPr="005831C6">
        <w:rPr>
          <w:sz w:val="28"/>
          <w:szCs w:val="28"/>
        </w:rPr>
        <w:t xml:space="preserve">Для создания программного продукта </w:t>
      </w:r>
      <w:proofErr w:type="spellStart"/>
      <w:r w:rsidR="00E87BAC">
        <w:rPr>
          <w:sz w:val="28"/>
          <w:szCs w:val="28"/>
          <w:lang w:val="en-US"/>
        </w:rPr>
        <w:t>drevo</w:t>
      </w:r>
      <w:proofErr w:type="spellEnd"/>
      <w:r w:rsidR="00964545" w:rsidRPr="005831C6">
        <w:rPr>
          <w:sz w:val="28"/>
          <w:szCs w:val="28"/>
        </w:rPr>
        <w:t xml:space="preserve"> испо</w:t>
      </w:r>
      <w:r w:rsidR="00E87BAC">
        <w:rPr>
          <w:sz w:val="28"/>
          <w:szCs w:val="28"/>
        </w:rPr>
        <w:t>льзовалась</w:t>
      </w:r>
      <w:r w:rsidR="00964545" w:rsidRPr="005831C6">
        <w:rPr>
          <w:sz w:val="28"/>
          <w:szCs w:val="28"/>
        </w:rPr>
        <w:t xml:space="preserve"> среда программирования </w:t>
      </w:r>
      <w:r w:rsidR="00964545" w:rsidRPr="005831C6">
        <w:rPr>
          <w:sz w:val="28"/>
          <w:szCs w:val="28"/>
          <w:lang w:val="en-US"/>
        </w:rPr>
        <w:t>Lazarus</w:t>
      </w:r>
      <w:r w:rsidR="00964545" w:rsidRPr="005831C6">
        <w:rPr>
          <w:sz w:val="28"/>
          <w:szCs w:val="28"/>
        </w:rPr>
        <w:t xml:space="preserve"> 1.</w:t>
      </w:r>
      <w:r w:rsidR="00E42F67" w:rsidRPr="005831C6">
        <w:rPr>
          <w:sz w:val="28"/>
          <w:szCs w:val="28"/>
        </w:rPr>
        <w:t>4</w:t>
      </w:r>
      <w:r w:rsidR="00964545" w:rsidRPr="005831C6">
        <w:rPr>
          <w:sz w:val="28"/>
          <w:szCs w:val="28"/>
        </w:rPr>
        <w:t>.</w:t>
      </w:r>
      <w:r w:rsidR="00E42F67" w:rsidRPr="005831C6">
        <w:rPr>
          <w:sz w:val="28"/>
          <w:szCs w:val="28"/>
        </w:rPr>
        <w:t>4</w:t>
      </w:r>
      <w:r w:rsidR="00964545" w:rsidRPr="005831C6">
        <w:rPr>
          <w:sz w:val="28"/>
          <w:szCs w:val="28"/>
        </w:rPr>
        <w:t>.</w:t>
      </w:r>
      <w:r w:rsidR="00E42F67" w:rsidRPr="005831C6">
        <w:rPr>
          <w:sz w:val="28"/>
          <w:szCs w:val="28"/>
        </w:rPr>
        <w:t xml:space="preserve"> </w:t>
      </w:r>
      <w:r w:rsidR="00964545" w:rsidRPr="005831C6">
        <w:rPr>
          <w:sz w:val="28"/>
          <w:szCs w:val="28"/>
        </w:rPr>
        <w:t xml:space="preserve">Библиотека компонентов для </w:t>
      </w:r>
      <w:r w:rsidR="00964545" w:rsidRPr="005831C6">
        <w:rPr>
          <w:sz w:val="28"/>
          <w:szCs w:val="28"/>
          <w:lang w:val="en-US"/>
        </w:rPr>
        <w:t>MySQL</w:t>
      </w:r>
      <w:r w:rsidR="00964545" w:rsidRPr="005831C6">
        <w:rPr>
          <w:sz w:val="28"/>
          <w:szCs w:val="28"/>
        </w:rPr>
        <w:t xml:space="preserve"> версии 5.5.</w:t>
      </w:r>
    </w:p>
    <w:p w:rsidR="00964545" w:rsidRPr="005831C6" w:rsidRDefault="00964545" w:rsidP="005831C6">
      <w:pPr>
        <w:spacing w:line="360" w:lineRule="auto"/>
        <w:jc w:val="center"/>
        <w:rPr>
          <w:sz w:val="28"/>
          <w:szCs w:val="28"/>
        </w:rPr>
      </w:pPr>
    </w:p>
    <w:p w:rsidR="00964545" w:rsidRPr="005831C6" w:rsidRDefault="00964545" w:rsidP="005831C6">
      <w:pPr>
        <w:spacing w:line="360" w:lineRule="auto"/>
        <w:jc w:val="center"/>
        <w:rPr>
          <w:sz w:val="28"/>
          <w:szCs w:val="28"/>
        </w:rPr>
      </w:pPr>
      <w:r w:rsidRPr="005831C6">
        <w:rPr>
          <w:b/>
          <w:bCs/>
          <w:sz w:val="28"/>
          <w:szCs w:val="28"/>
        </w:rPr>
        <w:t>Руководство по техническому обслуживанию</w:t>
      </w:r>
    </w:p>
    <w:p w:rsidR="00964545" w:rsidRPr="005831C6" w:rsidRDefault="00964545" w:rsidP="005831C6">
      <w:pPr>
        <w:spacing w:line="360" w:lineRule="auto"/>
        <w:jc w:val="both"/>
        <w:rPr>
          <w:sz w:val="28"/>
          <w:szCs w:val="28"/>
        </w:rPr>
      </w:pPr>
    </w:p>
    <w:p w:rsidR="00964545" w:rsidRPr="005831C6" w:rsidRDefault="00C5210B" w:rsidP="005831C6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964545" w:rsidRPr="005831C6">
        <w:rPr>
          <w:sz w:val="28"/>
          <w:szCs w:val="28"/>
        </w:rPr>
        <w:t>Единственное, что нужно выяснить это минимальные требования к компьютеру они были указаны в формуляре. Для тестирования компьютера можно использовать программу (</w:t>
      </w:r>
      <w:r w:rsidR="00964545" w:rsidRPr="005831C6">
        <w:rPr>
          <w:sz w:val="28"/>
          <w:szCs w:val="28"/>
          <w:lang w:val="en-US"/>
        </w:rPr>
        <w:t>AIDA</w:t>
      </w:r>
      <w:r w:rsidR="00964545" w:rsidRPr="005831C6">
        <w:rPr>
          <w:sz w:val="28"/>
          <w:szCs w:val="28"/>
        </w:rPr>
        <w:t xml:space="preserve">), если ваш компьютер удовлетворяет минимальным требованиям, то можно использовать программу </w:t>
      </w:r>
      <w:proofErr w:type="spellStart"/>
      <w:r w:rsidR="00E87BAC">
        <w:rPr>
          <w:sz w:val="28"/>
          <w:szCs w:val="28"/>
          <w:lang w:val="en-US"/>
        </w:rPr>
        <w:t>drevo</w:t>
      </w:r>
      <w:proofErr w:type="spellEnd"/>
      <w:r w:rsidR="00964545" w:rsidRPr="005831C6">
        <w:rPr>
          <w:sz w:val="28"/>
          <w:szCs w:val="28"/>
        </w:rPr>
        <w:t>.</w:t>
      </w:r>
    </w:p>
    <w:p w:rsidR="00964545" w:rsidRPr="005831C6" w:rsidRDefault="00964545" w:rsidP="005831C6">
      <w:pPr>
        <w:spacing w:line="360" w:lineRule="auto"/>
        <w:jc w:val="center"/>
        <w:rPr>
          <w:b/>
          <w:bCs/>
          <w:sz w:val="28"/>
          <w:szCs w:val="28"/>
        </w:rPr>
      </w:pPr>
    </w:p>
    <w:p w:rsidR="00E87BAC" w:rsidRPr="009345E1" w:rsidRDefault="00E87BAC" w:rsidP="009345E1">
      <w:pPr>
        <w:spacing w:line="360" w:lineRule="auto"/>
        <w:rPr>
          <w:b/>
          <w:bCs/>
          <w:sz w:val="28"/>
          <w:szCs w:val="28"/>
        </w:rPr>
      </w:pPr>
    </w:p>
    <w:p w:rsidR="00E87BAC" w:rsidRPr="009345E1" w:rsidRDefault="00E87BAC" w:rsidP="005831C6">
      <w:pPr>
        <w:spacing w:line="360" w:lineRule="auto"/>
        <w:jc w:val="center"/>
        <w:rPr>
          <w:b/>
          <w:bCs/>
          <w:sz w:val="28"/>
          <w:szCs w:val="28"/>
        </w:rPr>
      </w:pPr>
    </w:p>
    <w:p w:rsidR="00E87BAC" w:rsidRPr="009345E1" w:rsidRDefault="00E87BAC" w:rsidP="005831C6">
      <w:pPr>
        <w:spacing w:line="360" w:lineRule="auto"/>
        <w:jc w:val="center"/>
        <w:rPr>
          <w:b/>
          <w:bCs/>
          <w:sz w:val="28"/>
          <w:szCs w:val="28"/>
        </w:rPr>
      </w:pPr>
    </w:p>
    <w:p w:rsidR="00AC5306" w:rsidRPr="005831C6" w:rsidRDefault="00AC5306" w:rsidP="005831C6">
      <w:pPr>
        <w:spacing w:line="360" w:lineRule="auto"/>
        <w:jc w:val="center"/>
        <w:rPr>
          <w:sz w:val="28"/>
          <w:szCs w:val="28"/>
        </w:rPr>
      </w:pPr>
      <w:r w:rsidRPr="005831C6">
        <w:rPr>
          <w:b/>
          <w:bCs/>
          <w:sz w:val="28"/>
          <w:szCs w:val="28"/>
        </w:rPr>
        <w:t>Программа и методика испытания</w:t>
      </w:r>
    </w:p>
    <w:p w:rsidR="00AC5306" w:rsidRPr="005831C6" w:rsidRDefault="00C5210B" w:rsidP="005831C6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Тест план</w:t>
      </w:r>
    </w:p>
    <w:p w:rsidR="00AC5306" w:rsidRPr="005831C6" w:rsidRDefault="00C5210B" w:rsidP="005831C6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AC5306" w:rsidRPr="005831C6">
        <w:rPr>
          <w:sz w:val="28"/>
          <w:szCs w:val="28"/>
        </w:rPr>
        <w:t>Проверить все функции программы терминология на корректность работы:</w:t>
      </w:r>
    </w:p>
    <w:p w:rsidR="00AC5306" w:rsidRPr="005831C6" w:rsidRDefault="00E87BAC" w:rsidP="005831C6">
      <w:pPr>
        <w:numPr>
          <w:ilvl w:val="0"/>
          <w:numId w:val="3"/>
        </w:numPr>
        <w:tabs>
          <w:tab w:val="clear" w:pos="720"/>
          <w:tab w:val="num" w:pos="0"/>
        </w:tabs>
        <w:spacing w:line="360" w:lineRule="auto"/>
        <w:ind w:left="1410"/>
        <w:rPr>
          <w:sz w:val="28"/>
          <w:szCs w:val="28"/>
        </w:rPr>
      </w:pPr>
      <w:r>
        <w:rPr>
          <w:sz w:val="28"/>
          <w:szCs w:val="28"/>
        </w:rPr>
        <w:t>Поиск по годам жизни</w:t>
      </w:r>
      <w:r w:rsidR="00AC5306" w:rsidRPr="005831C6">
        <w:rPr>
          <w:sz w:val="28"/>
          <w:szCs w:val="28"/>
        </w:rPr>
        <w:t>.</w:t>
      </w:r>
    </w:p>
    <w:p w:rsidR="00AC5306" w:rsidRPr="005831C6" w:rsidRDefault="00E87BAC" w:rsidP="005831C6">
      <w:pPr>
        <w:numPr>
          <w:ilvl w:val="0"/>
          <w:numId w:val="3"/>
        </w:numPr>
        <w:tabs>
          <w:tab w:val="clear" w:pos="720"/>
          <w:tab w:val="num" w:pos="0"/>
        </w:tabs>
        <w:spacing w:line="360" w:lineRule="auto"/>
        <w:ind w:left="1410"/>
        <w:rPr>
          <w:sz w:val="28"/>
          <w:szCs w:val="28"/>
        </w:rPr>
      </w:pPr>
      <w:r>
        <w:rPr>
          <w:sz w:val="28"/>
          <w:szCs w:val="28"/>
        </w:rPr>
        <w:t>Поиск по имени</w:t>
      </w:r>
      <w:r w:rsidR="00AC5306" w:rsidRPr="005831C6">
        <w:rPr>
          <w:sz w:val="28"/>
          <w:szCs w:val="28"/>
        </w:rPr>
        <w:t>.</w:t>
      </w:r>
    </w:p>
    <w:p w:rsidR="00AC5306" w:rsidRPr="00E87BAC" w:rsidRDefault="00AC5306" w:rsidP="00E87BAC">
      <w:pPr>
        <w:numPr>
          <w:ilvl w:val="0"/>
          <w:numId w:val="3"/>
        </w:numPr>
        <w:tabs>
          <w:tab w:val="clear" w:pos="720"/>
          <w:tab w:val="num" w:pos="0"/>
        </w:tabs>
        <w:spacing w:line="360" w:lineRule="auto"/>
        <w:ind w:left="1410"/>
        <w:rPr>
          <w:sz w:val="28"/>
          <w:szCs w:val="28"/>
        </w:rPr>
      </w:pPr>
      <w:r w:rsidRPr="005831C6">
        <w:rPr>
          <w:sz w:val="28"/>
          <w:szCs w:val="28"/>
        </w:rPr>
        <w:t>Поиск п</w:t>
      </w:r>
      <w:r w:rsidR="00E87BAC">
        <w:rPr>
          <w:sz w:val="28"/>
          <w:szCs w:val="28"/>
        </w:rPr>
        <w:t>о месту рождения</w:t>
      </w:r>
      <w:proofErr w:type="gramStart"/>
      <w:r w:rsidRPr="005831C6">
        <w:rPr>
          <w:sz w:val="28"/>
          <w:szCs w:val="28"/>
        </w:rPr>
        <w:t>.</w:t>
      </w:r>
      <w:r w:rsidRPr="00E87BAC">
        <w:rPr>
          <w:sz w:val="28"/>
          <w:szCs w:val="28"/>
        </w:rPr>
        <w:t>.</w:t>
      </w:r>
      <w:proofErr w:type="gramEnd"/>
    </w:p>
    <w:p w:rsidR="00AC5306" w:rsidRPr="00E87BAC" w:rsidRDefault="00AC5306" w:rsidP="00E87BAC">
      <w:pPr>
        <w:numPr>
          <w:ilvl w:val="0"/>
          <w:numId w:val="3"/>
        </w:numPr>
        <w:tabs>
          <w:tab w:val="clear" w:pos="720"/>
          <w:tab w:val="num" w:pos="0"/>
        </w:tabs>
        <w:spacing w:line="360" w:lineRule="auto"/>
        <w:ind w:left="1410"/>
        <w:rPr>
          <w:sz w:val="28"/>
          <w:szCs w:val="28"/>
        </w:rPr>
      </w:pPr>
      <w:r w:rsidRPr="005831C6">
        <w:rPr>
          <w:sz w:val="28"/>
          <w:szCs w:val="28"/>
        </w:rPr>
        <w:t>Поиск по титулам</w:t>
      </w:r>
      <w:proofErr w:type="gramStart"/>
      <w:r w:rsidRPr="005831C6">
        <w:rPr>
          <w:sz w:val="28"/>
          <w:szCs w:val="28"/>
        </w:rPr>
        <w:t>.</w:t>
      </w:r>
      <w:r w:rsidRPr="00E87BAC">
        <w:rPr>
          <w:sz w:val="28"/>
          <w:szCs w:val="28"/>
        </w:rPr>
        <w:t>.</w:t>
      </w:r>
      <w:proofErr w:type="gramEnd"/>
    </w:p>
    <w:p w:rsidR="00AC5306" w:rsidRDefault="00E87BAC" w:rsidP="005831C6">
      <w:pPr>
        <w:numPr>
          <w:ilvl w:val="0"/>
          <w:numId w:val="3"/>
        </w:numPr>
        <w:tabs>
          <w:tab w:val="clear" w:pos="720"/>
          <w:tab w:val="num" w:pos="0"/>
        </w:tabs>
        <w:spacing w:line="360" w:lineRule="auto"/>
        <w:ind w:left="1410"/>
        <w:rPr>
          <w:sz w:val="28"/>
          <w:szCs w:val="28"/>
        </w:rPr>
      </w:pPr>
      <w:r>
        <w:rPr>
          <w:sz w:val="28"/>
          <w:szCs w:val="28"/>
        </w:rPr>
        <w:t>Очистка поиска</w:t>
      </w:r>
      <w:r w:rsidR="00AC5306" w:rsidRPr="005831C6">
        <w:rPr>
          <w:sz w:val="28"/>
          <w:szCs w:val="28"/>
        </w:rPr>
        <w:t>.</w:t>
      </w:r>
    </w:p>
    <w:p w:rsidR="00E87BAC" w:rsidRPr="00E87BAC" w:rsidRDefault="00E87BAC" w:rsidP="00E87BAC">
      <w:pPr>
        <w:spacing w:line="360" w:lineRule="auto"/>
        <w:ind w:left="1410"/>
        <w:rPr>
          <w:sz w:val="28"/>
          <w:szCs w:val="28"/>
        </w:rPr>
      </w:pPr>
    </w:p>
    <w:p w:rsidR="00AC5306" w:rsidRPr="005831C6" w:rsidRDefault="00AC5306" w:rsidP="005831C6">
      <w:pPr>
        <w:spacing w:line="360" w:lineRule="auto"/>
        <w:jc w:val="center"/>
        <w:rPr>
          <w:sz w:val="28"/>
          <w:szCs w:val="28"/>
        </w:rPr>
      </w:pPr>
      <w:r w:rsidRPr="005831C6">
        <w:rPr>
          <w:sz w:val="28"/>
          <w:szCs w:val="28"/>
        </w:rPr>
        <w:t xml:space="preserve">Чек лист: Поиск </w:t>
      </w:r>
    </w:p>
    <w:p w:rsidR="00AC5306" w:rsidRPr="005831C6" w:rsidRDefault="00AC5306" w:rsidP="005831C6">
      <w:pPr>
        <w:numPr>
          <w:ilvl w:val="0"/>
          <w:numId w:val="8"/>
        </w:numPr>
        <w:spacing w:line="360" w:lineRule="auto"/>
        <w:rPr>
          <w:sz w:val="28"/>
          <w:szCs w:val="28"/>
        </w:rPr>
      </w:pPr>
      <w:r w:rsidRPr="005831C6">
        <w:rPr>
          <w:sz w:val="28"/>
          <w:szCs w:val="28"/>
        </w:rPr>
        <w:t>Проверка корректности ввода данных в поля поиска.</w:t>
      </w:r>
    </w:p>
    <w:p w:rsidR="00AC5306" w:rsidRPr="005831C6" w:rsidRDefault="00AC5306" w:rsidP="005831C6">
      <w:pPr>
        <w:numPr>
          <w:ilvl w:val="0"/>
          <w:numId w:val="8"/>
        </w:numPr>
        <w:spacing w:line="360" w:lineRule="auto"/>
        <w:rPr>
          <w:sz w:val="28"/>
          <w:szCs w:val="28"/>
        </w:rPr>
      </w:pPr>
      <w:r w:rsidRPr="005831C6">
        <w:rPr>
          <w:sz w:val="28"/>
          <w:szCs w:val="28"/>
        </w:rPr>
        <w:t>Вывод сообщения при обнаружении пустых полей.</w:t>
      </w:r>
    </w:p>
    <w:p w:rsidR="00AC5306" w:rsidRPr="005831C6" w:rsidRDefault="00AC5306" w:rsidP="005831C6">
      <w:pPr>
        <w:spacing w:line="360" w:lineRule="auto"/>
        <w:rPr>
          <w:sz w:val="28"/>
          <w:szCs w:val="28"/>
        </w:rPr>
      </w:pPr>
    </w:p>
    <w:p w:rsidR="00AC5306" w:rsidRPr="005831C6" w:rsidRDefault="00AC5306" w:rsidP="005831C6">
      <w:pPr>
        <w:pStyle w:val="a5"/>
        <w:spacing w:line="360" w:lineRule="auto"/>
        <w:rPr>
          <w:rStyle w:val="a3"/>
          <w:sz w:val="28"/>
          <w:szCs w:val="28"/>
        </w:rPr>
      </w:pPr>
    </w:p>
    <w:p w:rsidR="00AC5306" w:rsidRPr="005831C6" w:rsidRDefault="00AC5306" w:rsidP="005831C6">
      <w:pPr>
        <w:spacing w:line="360" w:lineRule="auto"/>
        <w:ind w:left="720"/>
        <w:rPr>
          <w:sz w:val="28"/>
          <w:szCs w:val="28"/>
        </w:rPr>
      </w:pPr>
    </w:p>
    <w:p w:rsidR="00AC5306" w:rsidRPr="00E87BAC" w:rsidRDefault="00AC5306" w:rsidP="005831C6">
      <w:pPr>
        <w:spacing w:line="360" w:lineRule="auto"/>
        <w:jc w:val="center"/>
        <w:rPr>
          <w:rStyle w:val="a3"/>
          <w:sz w:val="28"/>
          <w:szCs w:val="28"/>
        </w:rPr>
      </w:pPr>
      <w:r w:rsidRPr="005831C6">
        <w:rPr>
          <w:sz w:val="28"/>
          <w:szCs w:val="28"/>
        </w:rPr>
        <w:t>Тест</w:t>
      </w:r>
      <w:proofErr w:type="gramStart"/>
      <w:r w:rsidRPr="005831C6">
        <w:rPr>
          <w:sz w:val="28"/>
          <w:szCs w:val="28"/>
        </w:rPr>
        <w:t xml:space="preserve"> </w:t>
      </w:r>
      <w:r w:rsidR="00E87BAC">
        <w:rPr>
          <w:sz w:val="28"/>
          <w:szCs w:val="28"/>
        </w:rPr>
        <w:t>:</w:t>
      </w:r>
      <w:proofErr w:type="gramEnd"/>
      <w:r w:rsidR="00E87BAC">
        <w:rPr>
          <w:sz w:val="28"/>
          <w:szCs w:val="28"/>
        </w:rPr>
        <w:t xml:space="preserve"> </w:t>
      </w:r>
      <w:proofErr w:type="spellStart"/>
      <w:r w:rsidR="00E87BAC">
        <w:rPr>
          <w:sz w:val="28"/>
          <w:szCs w:val="28"/>
        </w:rPr>
        <w:t>оичистка</w:t>
      </w:r>
      <w:proofErr w:type="spellEnd"/>
      <w:r w:rsidR="00E87BAC">
        <w:rPr>
          <w:sz w:val="28"/>
          <w:szCs w:val="28"/>
        </w:rPr>
        <w:t xml:space="preserve"> поля</w:t>
      </w:r>
    </w:p>
    <w:p w:rsidR="00AC5306" w:rsidRPr="005831C6" w:rsidRDefault="00AC5306" w:rsidP="005831C6">
      <w:pPr>
        <w:pStyle w:val="a5"/>
        <w:spacing w:line="360" w:lineRule="auto"/>
        <w:rPr>
          <w:sz w:val="28"/>
          <w:szCs w:val="28"/>
        </w:rPr>
      </w:pPr>
      <w:r w:rsidRPr="005831C6">
        <w:rPr>
          <w:rStyle w:val="a3"/>
          <w:sz w:val="28"/>
          <w:szCs w:val="28"/>
        </w:rPr>
        <w:t>Условия воспроизведения:</w:t>
      </w:r>
    </w:p>
    <w:p w:rsidR="00AC5306" w:rsidRPr="005831C6" w:rsidRDefault="00E87BAC" w:rsidP="00E87BAC">
      <w:pPr>
        <w:pStyle w:val="a5"/>
        <w:numPr>
          <w:ilvl w:val="1"/>
          <w:numId w:val="8"/>
        </w:numPr>
        <w:spacing w:line="360" w:lineRule="auto"/>
        <w:rPr>
          <w:rStyle w:val="a3"/>
          <w:sz w:val="28"/>
          <w:szCs w:val="28"/>
        </w:rPr>
      </w:pPr>
      <w:r>
        <w:rPr>
          <w:sz w:val="28"/>
          <w:szCs w:val="28"/>
        </w:rPr>
        <w:t xml:space="preserve">    Установить программу </w:t>
      </w:r>
      <w:proofErr w:type="spellStart"/>
      <w:r>
        <w:rPr>
          <w:sz w:val="28"/>
          <w:szCs w:val="28"/>
          <w:lang w:val="en-US"/>
        </w:rPr>
        <w:t>drevo</w:t>
      </w:r>
      <w:proofErr w:type="spellEnd"/>
      <w:r w:rsidR="00AC5306" w:rsidRPr="005831C6">
        <w:rPr>
          <w:sz w:val="28"/>
          <w:szCs w:val="28"/>
        </w:rPr>
        <w:t>.</w:t>
      </w:r>
    </w:p>
    <w:p w:rsidR="00AC5306" w:rsidRPr="005831C6" w:rsidRDefault="00AC5306" w:rsidP="005831C6">
      <w:pPr>
        <w:spacing w:line="360" w:lineRule="auto"/>
        <w:rPr>
          <w:sz w:val="28"/>
          <w:szCs w:val="28"/>
        </w:rPr>
      </w:pPr>
      <w:r w:rsidRPr="005831C6">
        <w:rPr>
          <w:rStyle w:val="a3"/>
          <w:sz w:val="28"/>
          <w:szCs w:val="28"/>
        </w:rPr>
        <w:lastRenderedPageBreak/>
        <w:t>Как воспроизвести:</w:t>
      </w:r>
    </w:p>
    <w:p w:rsidR="00AC5306" w:rsidRPr="005831C6" w:rsidRDefault="00E87BAC" w:rsidP="005831C6">
      <w:pPr>
        <w:pStyle w:val="a5"/>
        <w:numPr>
          <w:ilvl w:val="0"/>
          <w:numId w:val="13"/>
        </w:numPr>
        <w:spacing w:line="360" w:lineRule="auto"/>
        <w:rPr>
          <w:rStyle w:val="a3"/>
          <w:b w:val="0"/>
          <w:sz w:val="28"/>
          <w:szCs w:val="28"/>
        </w:rPr>
      </w:pPr>
      <w:r>
        <w:rPr>
          <w:rStyle w:val="a3"/>
          <w:b w:val="0"/>
          <w:sz w:val="28"/>
          <w:szCs w:val="28"/>
        </w:rPr>
        <w:t xml:space="preserve">Ввести имя из </w:t>
      </w:r>
      <w:proofErr w:type="spellStart"/>
      <w:r>
        <w:rPr>
          <w:rStyle w:val="a3"/>
          <w:b w:val="0"/>
          <w:sz w:val="28"/>
          <w:szCs w:val="28"/>
        </w:rPr>
        <w:t>бд</w:t>
      </w:r>
      <w:proofErr w:type="spellEnd"/>
      <w:r w:rsidR="00AC5306" w:rsidRPr="005831C6">
        <w:rPr>
          <w:rStyle w:val="a3"/>
          <w:b w:val="0"/>
          <w:sz w:val="28"/>
          <w:szCs w:val="28"/>
        </w:rPr>
        <w:t>.</w:t>
      </w:r>
    </w:p>
    <w:p w:rsidR="00AC5306" w:rsidRPr="005831C6" w:rsidRDefault="00AC5306" w:rsidP="005831C6">
      <w:pPr>
        <w:pStyle w:val="a5"/>
        <w:numPr>
          <w:ilvl w:val="0"/>
          <w:numId w:val="13"/>
        </w:numPr>
        <w:spacing w:line="360" w:lineRule="auto"/>
        <w:rPr>
          <w:rStyle w:val="a3"/>
          <w:b w:val="0"/>
          <w:sz w:val="28"/>
          <w:szCs w:val="28"/>
        </w:rPr>
      </w:pPr>
      <w:r w:rsidRPr="005831C6">
        <w:rPr>
          <w:rStyle w:val="a3"/>
          <w:b w:val="0"/>
          <w:sz w:val="28"/>
          <w:szCs w:val="28"/>
        </w:rPr>
        <w:t>Внести данные во все поля корректно.</w:t>
      </w:r>
    </w:p>
    <w:p w:rsidR="00AC5306" w:rsidRDefault="00E87BAC" w:rsidP="005831C6">
      <w:pPr>
        <w:pStyle w:val="a5"/>
        <w:numPr>
          <w:ilvl w:val="0"/>
          <w:numId w:val="13"/>
        </w:numPr>
        <w:spacing w:line="360" w:lineRule="auto"/>
        <w:rPr>
          <w:rStyle w:val="a3"/>
          <w:b w:val="0"/>
          <w:sz w:val="28"/>
          <w:szCs w:val="28"/>
        </w:rPr>
      </w:pPr>
      <w:r>
        <w:rPr>
          <w:rStyle w:val="a3"/>
          <w:b w:val="0"/>
          <w:sz w:val="28"/>
          <w:szCs w:val="28"/>
        </w:rPr>
        <w:t>Нажать кнопку поиск</w:t>
      </w:r>
      <w:r w:rsidR="00AC5306" w:rsidRPr="005831C6">
        <w:rPr>
          <w:rStyle w:val="a3"/>
          <w:b w:val="0"/>
          <w:sz w:val="28"/>
          <w:szCs w:val="28"/>
        </w:rPr>
        <w:t>.</w:t>
      </w:r>
    </w:p>
    <w:p w:rsidR="00E87BAC" w:rsidRPr="005831C6" w:rsidRDefault="00E87BAC" w:rsidP="005831C6">
      <w:pPr>
        <w:pStyle w:val="a5"/>
        <w:numPr>
          <w:ilvl w:val="0"/>
          <w:numId w:val="13"/>
        </w:numPr>
        <w:spacing w:line="360" w:lineRule="auto"/>
        <w:rPr>
          <w:rStyle w:val="a3"/>
          <w:b w:val="0"/>
          <w:sz w:val="28"/>
          <w:szCs w:val="28"/>
        </w:rPr>
      </w:pPr>
      <w:r>
        <w:rPr>
          <w:rStyle w:val="a3"/>
          <w:b w:val="0"/>
          <w:sz w:val="28"/>
          <w:szCs w:val="28"/>
        </w:rPr>
        <w:t>Нажать кнопку очистить поиск.</w:t>
      </w:r>
    </w:p>
    <w:p w:rsidR="00AC5306" w:rsidRPr="005831C6" w:rsidRDefault="00AC5306" w:rsidP="005831C6">
      <w:pPr>
        <w:pStyle w:val="a5"/>
        <w:spacing w:line="360" w:lineRule="auto"/>
        <w:rPr>
          <w:rStyle w:val="a3"/>
          <w:b w:val="0"/>
          <w:sz w:val="28"/>
          <w:szCs w:val="28"/>
        </w:rPr>
      </w:pPr>
      <w:r w:rsidRPr="005831C6">
        <w:rPr>
          <w:rStyle w:val="a3"/>
          <w:sz w:val="28"/>
          <w:szCs w:val="28"/>
        </w:rPr>
        <w:t>Фактический результат:</w:t>
      </w:r>
    </w:p>
    <w:p w:rsidR="00AC5306" w:rsidRPr="005831C6" w:rsidRDefault="00C5210B" w:rsidP="005831C6">
      <w:pPr>
        <w:pStyle w:val="a5"/>
        <w:spacing w:line="360" w:lineRule="auto"/>
        <w:rPr>
          <w:rStyle w:val="a3"/>
          <w:sz w:val="28"/>
          <w:szCs w:val="28"/>
        </w:rPr>
      </w:pPr>
      <w:r>
        <w:rPr>
          <w:rStyle w:val="a3"/>
          <w:b w:val="0"/>
          <w:sz w:val="28"/>
          <w:szCs w:val="28"/>
        </w:rPr>
        <w:t xml:space="preserve">  </w:t>
      </w:r>
      <w:r w:rsidR="00AC5306" w:rsidRPr="005831C6">
        <w:rPr>
          <w:rStyle w:val="a3"/>
          <w:b w:val="0"/>
          <w:sz w:val="28"/>
          <w:szCs w:val="28"/>
        </w:rPr>
        <w:t>Если</w:t>
      </w:r>
      <w:r w:rsidR="005831C6" w:rsidRPr="005831C6">
        <w:rPr>
          <w:rStyle w:val="a3"/>
          <w:b w:val="0"/>
          <w:sz w:val="28"/>
          <w:szCs w:val="28"/>
        </w:rPr>
        <w:t xml:space="preserve"> при поиске</w:t>
      </w:r>
      <w:r w:rsidR="00AC5306" w:rsidRPr="005831C6">
        <w:rPr>
          <w:rStyle w:val="a3"/>
          <w:b w:val="0"/>
          <w:sz w:val="28"/>
          <w:szCs w:val="28"/>
        </w:rPr>
        <w:t xml:space="preserve"> вводимый вами текст в поля не выводит результата,  значит, либо вы написали его с ошибкой, либо данного игрока не существует в данной таблице. Так же стоит помнить, чт</w:t>
      </w:r>
      <w:r w:rsidR="00E87BAC">
        <w:rPr>
          <w:rStyle w:val="a3"/>
          <w:b w:val="0"/>
          <w:sz w:val="28"/>
          <w:szCs w:val="28"/>
        </w:rPr>
        <w:t>о нельзя оставлять поля пустыми.</w:t>
      </w:r>
    </w:p>
    <w:p w:rsidR="00E87BAC" w:rsidRDefault="00E87BAC" w:rsidP="005831C6">
      <w:pPr>
        <w:pStyle w:val="a5"/>
        <w:spacing w:line="360" w:lineRule="auto"/>
        <w:rPr>
          <w:rStyle w:val="a3"/>
          <w:sz w:val="28"/>
          <w:szCs w:val="28"/>
        </w:rPr>
      </w:pPr>
    </w:p>
    <w:p w:rsidR="00AC5306" w:rsidRPr="005831C6" w:rsidRDefault="00AC5306" w:rsidP="005831C6">
      <w:pPr>
        <w:pStyle w:val="a5"/>
        <w:spacing w:line="360" w:lineRule="auto"/>
        <w:rPr>
          <w:rStyle w:val="a3"/>
          <w:b w:val="0"/>
          <w:sz w:val="28"/>
          <w:szCs w:val="28"/>
        </w:rPr>
      </w:pPr>
      <w:r w:rsidRPr="005831C6">
        <w:rPr>
          <w:rStyle w:val="a3"/>
          <w:sz w:val="28"/>
          <w:szCs w:val="28"/>
        </w:rPr>
        <w:t>Ожидаемый результат:</w:t>
      </w:r>
    </w:p>
    <w:p w:rsidR="00AC5306" w:rsidRPr="005831C6" w:rsidRDefault="00C5210B" w:rsidP="005831C6">
      <w:pPr>
        <w:pStyle w:val="a5"/>
        <w:spacing w:line="360" w:lineRule="auto"/>
        <w:rPr>
          <w:sz w:val="28"/>
          <w:szCs w:val="28"/>
        </w:rPr>
      </w:pPr>
      <w:r>
        <w:rPr>
          <w:rStyle w:val="a3"/>
          <w:b w:val="0"/>
          <w:sz w:val="28"/>
          <w:szCs w:val="28"/>
        </w:rPr>
        <w:t xml:space="preserve">  </w:t>
      </w:r>
      <w:r w:rsidR="00AC5306" w:rsidRPr="005831C6">
        <w:rPr>
          <w:rStyle w:val="a3"/>
          <w:b w:val="0"/>
          <w:sz w:val="28"/>
          <w:szCs w:val="28"/>
        </w:rPr>
        <w:t>Если вы ввели в поле поиска</w:t>
      </w:r>
      <w:r w:rsidR="00E86F1C">
        <w:rPr>
          <w:rStyle w:val="a3"/>
          <w:b w:val="0"/>
          <w:sz w:val="28"/>
          <w:szCs w:val="28"/>
        </w:rPr>
        <w:t xml:space="preserve"> нужный вам текст корректно и</w:t>
      </w:r>
      <w:r w:rsidR="00AC5306" w:rsidRPr="005831C6">
        <w:rPr>
          <w:rStyle w:val="a3"/>
          <w:b w:val="0"/>
          <w:sz w:val="28"/>
          <w:szCs w:val="28"/>
        </w:rPr>
        <w:t xml:space="preserve">, то программа выведет вам нужный результат в таблице. </w:t>
      </w:r>
    </w:p>
    <w:p w:rsidR="00555D1D" w:rsidRPr="005831C6" w:rsidRDefault="009345E1" w:rsidP="005831C6">
      <w:pPr>
        <w:pStyle w:val="a5"/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67.1pt;height:362.75pt">
            <v:imagedata r:id="rId8" o:title="133"/>
          </v:shape>
        </w:pict>
      </w:r>
    </w:p>
    <w:p w:rsidR="00555D1D" w:rsidRPr="005831C6" w:rsidRDefault="009345E1" w:rsidP="005831C6">
      <w:pPr>
        <w:pStyle w:val="a5"/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Рис.1</w:t>
      </w:r>
      <w:r w:rsidR="00555D1D" w:rsidRPr="005831C6">
        <w:rPr>
          <w:bCs/>
          <w:sz w:val="28"/>
          <w:szCs w:val="28"/>
        </w:rPr>
        <w:t>.</w:t>
      </w:r>
      <w:r w:rsidR="005831C6" w:rsidRPr="005831C6">
        <w:rPr>
          <w:bCs/>
          <w:sz w:val="28"/>
          <w:szCs w:val="28"/>
        </w:rPr>
        <w:t>Вывод данных после осуществления поиска</w:t>
      </w:r>
    </w:p>
    <w:p w:rsidR="005831C6" w:rsidRPr="005831C6" w:rsidRDefault="005831C6" w:rsidP="005831C6">
      <w:pPr>
        <w:pStyle w:val="a5"/>
        <w:spacing w:line="360" w:lineRule="auto"/>
        <w:jc w:val="center"/>
        <w:rPr>
          <w:rStyle w:val="a3"/>
          <w:sz w:val="28"/>
          <w:szCs w:val="28"/>
        </w:rPr>
      </w:pPr>
      <w:r w:rsidRPr="005831C6">
        <w:rPr>
          <w:rStyle w:val="a3"/>
          <w:sz w:val="28"/>
          <w:szCs w:val="28"/>
        </w:rPr>
        <w:t>Пояснительная записка</w:t>
      </w:r>
    </w:p>
    <w:p w:rsidR="005831C6" w:rsidRPr="005831C6" w:rsidRDefault="005831C6" w:rsidP="005831C6">
      <w:pPr>
        <w:pStyle w:val="a5"/>
        <w:spacing w:line="360" w:lineRule="auto"/>
        <w:jc w:val="center"/>
        <w:rPr>
          <w:rStyle w:val="a3"/>
          <w:b w:val="0"/>
          <w:bCs w:val="0"/>
          <w:sz w:val="28"/>
          <w:szCs w:val="28"/>
        </w:rPr>
      </w:pPr>
      <w:r w:rsidRPr="005831C6">
        <w:rPr>
          <w:rStyle w:val="a3"/>
          <w:sz w:val="28"/>
          <w:szCs w:val="28"/>
        </w:rPr>
        <w:t>Введение</w:t>
      </w:r>
    </w:p>
    <w:p w:rsidR="005831C6" w:rsidRPr="00E86F1C" w:rsidRDefault="00E86F1C" w:rsidP="005831C6">
      <w:pPr>
        <w:pStyle w:val="a5"/>
        <w:spacing w:line="360" w:lineRule="auto"/>
        <w:rPr>
          <w:rStyle w:val="a3"/>
          <w:sz w:val="28"/>
          <w:szCs w:val="28"/>
        </w:rPr>
      </w:pPr>
      <w:proofErr w:type="spellStart"/>
      <w:r>
        <w:rPr>
          <w:rStyle w:val="a3"/>
          <w:b w:val="0"/>
          <w:bCs w:val="0"/>
          <w:sz w:val="28"/>
          <w:szCs w:val="28"/>
          <w:lang w:val="en-US"/>
        </w:rPr>
        <w:t>Drevo</w:t>
      </w:r>
      <w:proofErr w:type="spellEnd"/>
    </w:p>
    <w:p w:rsidR="005831C6" w:rsidRPr="005831C6" w:rsidRDefault="005831C6" w:rsidP="005831C6">
      <w:pPr>
        <w:pStyle w:val="a5"/>
        <w:spacing w:line="360" w:lineRule="auto"/>
        <w:jc w:val="center"/>
        <w:rPr>
          <w:sz w:val="28"/>
          <w:szCs w:val="28"/>
        </w:rPr>
      </w:pPr>
      <w:r w:rsidRPr="005831C6">
        <w:rPr>
          <w:rStyle w:val="a3"/>
          <w:sz w:val="28"/>
          <w:szCs w:val="28"/>
        </w:rPr>
        <w:t>Назначение и область применения</w:t>
      </w:r>
    </w:p>
    <w:p w:rsidR="005831C6" w:rsidRPr="005831C6" w:rsidRDefault="00C5210B" w:rsidP="005831C6">
      <w:pPr>
        <w:spacing w:line="360" w:lineRule="auto"/>
        <w:jc w:val="both"/>
        <w:rPr>
          <w:rStyle w:val="a3"/>
          <w:b w:val="0"/>
          <w:bCs w:val="0"/>
          <w:sz w:val="28"/>
          <w:szCs w:val="28"/>
        </w:rPr>
      </w:pPr>
      <w:r>
        <w:rPr>
          <w:sz w:val="28"/>
          <w:szCs w:val="28"/>
        </w:rPr>
        <w:t xml:space="preserve">  </w:t>
      </w:r>
      <w:r w:rsidR="005831C6" w:rsidRPr="005831C6">
        <w:rPr>
          <w:sz w:val="28"/>
          <w:szCs w:val="28"/>
        </w:rPr>
        <w:t xml:space="preserve">Программа </w:t>
      </w:r>
      <w:proofErr w:type="spellStart"/>
      <w:r w:rsidR="00E86F1C">
        <w:rPr>
          <w:rStyle w:val="a3"/>
          <w:b w:val="0"/>
          <w:bCs w:val="0"/>
          <w:sz w:val="28"/>
          <w:szCs w:val="28"/>
          <w:lang w:val="en-US"/>
        </w:rPr>
        <w:t>Drevo</w:t>
      </w:r>
      <w:proofErr w:type="spellEnd"/>
      <w:r w:rsidR="005831C6" w:rsidRPr="005831C6">
        <w:rPr>
          <w:sz w:val="28"/>
          <w:szCs w:val="28"/>
        </w:rPr>
        <w:t xml:space="preserve"> применяется в</w:t>
      </w:r>
      <w:r w:rsidR="00E86F1C">
        <w:rPr>
          <w:sz w:val="28"/>
          <w:szCs w:val="28"/>
        </w:rPr>
        <w:t xml:space="preserve"> сфере поиска родственных связей</w:t>
      </w:r>
      <w:r w:rsidR="005831C6" w:rsidRPr="005831C6">
        <w:rPr>
          <w:sz w:val="28"/>
          <w:szCs w:val="28"/>
        </w:rPr>
        <w:t>. Программа будет хорошей помощью для любого потребителя, так как она может авто</w:t>
      </w:r>
      <w:r w:rsidR="00E86F1C">
        <w:rPr>
          <w:sz w:val="28"/>
          <w:szCs w:val="28"/>
        </w:rPr>
        <w:t>матизировать поиск любого персонажа из династии Романовых</w:t>
      </w:r>
      <w:r w:rsidR="005831C6" w:rsidRPr="005831C6">
        <w:rPr>
          <w:sz w:val="28"/>
          <w:szCs w:val="28"/>
        </w:rPr>
        <w:t xml:space="preserve"> по тому, или иному признаку.</w:t>
      </w:r>
    </w:p>
    <w:p w:rsidR="005831C6" w:rsidRPr="005831C6" w:rsidRDefault="005831C6" w:rsidP="005831C6">
      <w:pPr>
        <w:spacing w:line="360" w:lineRule="auto"/>
        <w:jc w:val="both"/>
        <w:rPr>
          <w:sz w:val="28"/>
          <w:szCs w:val="28"/>
        </w:rPr>
      </w:pPr>
      <w:r w:rsidRPr="005831C6">
        <w:rPr>
          <w:rStyle w:val="a3"/>
          <w:b w:val="0"/>
          <w:bCs w:val="0"/>
          <w:sz w:val="28"/>
          <w:szCs w:val="28"/>
        </w:rPr>
        <w:t xml:space="preserve">Классы решаемых задач: программа </w:t>
      </w:r>
      <w:proofErr w:type="spellStart"/>
      <w:r w:rsidR="00E86F1C">
        <w:rPr>
          <w:rStyle w:val="a3"/>
          <w:b w:val="0"/>
          <w:bCs w:val="0"/>
          <w:sz w:val="28"/>
          <w:szCs w:val="28"/>
          <w:lang w:val="en-US"/>
        </w:rPr>
        <w:t>Drevo</w:t>
      </w:r>
      <w:proofErr w:type="spellEnd"/>
      <w:r w:rsidRPr="005831C6">
        <w:rPr>
          <w:rStyle w:val="a3"/>
          <w:b w:val="0"/>
          <w:bCs w:val="0"/>
          <w:sz w:val="28"/>
          <w:szCs w:val="28"/>
        </w:rPr>
        <w:t xml:space="preserve"> решает проблему долгого по</w:t>
      </w:r>
      <w:r w:rsidR="00E86F1C">
        <w:rPr>
          <w:rStyle w:val="a3"/>
          <w:b w:val="0"/>
          <w:bCs w:val="0"/>
          <w:sz w:val="28"/>
          <w:szCs w:val="28"/>
        </w:rPr>
        <w:t>иска степени родства</w:t>
      </w:r>
      <w:r w:rsidRPr="005831C6">
        <w:rPr>
          <w:rStyle w:val="a3"/>
          <w:b w:val="0"/>
          <w:bCs w:val="0"/>
          <w:sz w:val="28"/>
          <w:szCs w:val="28"/>
        </w:rPr>
        <w:t xml:space="preserve"> по тому или иному признаку. Можно быстро и точно определить искомый объект.</w:t>
      </w:r>
    </w:p>
    <w:p w:rsidR="005831C6" w:rsidRPr="005831C6" w:rsidRDefault="005831C6" w:rsidP="005831C6">
      <w:pPr>
        <w:spacing w:line="360" w:lineRule="auto"/>
        <w:jc w:val="both"/>
        <w:rPr>
          <w:sz w:val="28"/>
          <w:szCs w:val="28"/>
        </w:rPr>
      </w:pPr>
    </w:p>
    <w:p w:rsidR="00E86F1C" w:rsidRDefault="00E86F1C" w:rsidP="005831C6">
      <w:pPr>
        <w:spacing w:line="360" w:lineRule="auto"/>
        <w:jc w:val="center"/>
        <w:rPr>
          <w:b/>
          <w:bCs/>
          <w:sz w:val="28"/>
          <w:szCs w:val="28"/>
        </w:rPr>
      </w:pPr>
    </w:p>
    <w:p w:rsidR="005831C6" w:rsidRPr="005831C6" w:rsidRDefault="005831C6" w:rsidP="005831C6">
      <w:pPr>
        <w:spacing w:line="360" w:lineRule="auto"/>
        <w:jc w:val="center"/>
        <w:rPr>
          <w:sz w:val="28"/>
          <w:szCs w:val="28"/>
        </w:rPr>
      </w:pPr>
      <w:r w:rsidRPr="005831C6">
        <w:rPr>
          <w:b/>
          <w:bCs/>
          <w:sz w:val="28"/>
          <w:szCs w:val="28"/>
        </w:rPr>
        <w:t>Технические характеристики</w:t>
      </w:r>
    </w:p>
    <w:p w:rsidR="005831C6" w:rsidRPr="00E86F1C" w:rsidRDefault="005831C6" w:rsidP="005831C6">
      <w:pPr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5831C6">
        <w:rPr>
          <w:sz w:val="28"/>
          <w:szCs w:val="28"/>
        </w:rPr>
        <w:t xml:space="preserve">Задачи: создать </w:t>
      </w:r>
      <w:r w:rsidR="00E86F1C">
        <w:rPr>
          <w:sz w:val="28"/>
          <w:szCs w:val="28"/>
        </w:rPr>
        <w:t xml:space="preserve">функционал для работы программы </w:t>
      </w:r>
      <w:proofErr w:type="spellStart"/>
      <w:r w:rsidR="00E86F1C">
        <w:rPr>
          <w:rStyle w:val="a3"/>
          <w:b w:val="0"/>
          <w:bCs w:val="0"/>
          <w:sz w:val="28"/>
          <w:szCs w:val="28"/>
          <w:lang w:val="en-US"/>
        </w:rPr>
        <w:t>Drevo</w:t>
      </w:r>
      <w:proofErr w:type="spellEnd"/>
      <w:r w:rsidRPr="005831C6">
        <w:rPr>
          <w:sz w:val="28"/>
          <w:szCs w:val="28"/>
        </w:rPr>
        <w:t xml:space="preserve">, создать базу </w:t>
      </w:r>
      <w:proofErr w:type="spellStart"/>
      <w:r w:rsidRPr="005831C6">
        <w:rPr>
          <w:sz w:val="28"/>
          <w:szCs w:val="28"/>
        </w:rPr>
        <w:t>данных</w:t>
      </w:r>
      <w:proofErr w:type="gramStart"/>
      <w:r w:rsidRPr="005831C6">
        <w:rPr>
          <w:sz w:val="28"/>
          <w:szCs w:val="28"/>
        </w:rPr>
        <w:t>,</w:t>
      </w:r>
      <w:r w:rsidRPr="00E86F1C">
        <w:rPr>
          <w:sz w:val="28"/>
          <w:szCs w:val="28"/>
        </w:rPr>
        <w:t>н</w:t>
      </w:r>
      <w:proofErr w:type="gramEnd"/>
      <w:r w:rsidRPr="00E86F1C">
        <w:rPr>
          <w:sz w:val="28"/>
          <w:szCs w:val="28"/>
        </w:rPr>
        <w:t>аписать</w:t>
      </w:r>
      <w:proofErr w:type="spellEnd"/>
      <w:r w:rsidRPr="00E86F1C">
        <w:rPr>
          <w:sz w:val="28"/>
          <w:szCs w:val="28"/>
        </w:rPr>
        <w:t xml:space="preserve"> пользовательское приложение.</w:t>
      </w:r>
    </w:p>
    <w:p w:rsidR="005831C6" w:rsidRPr="005831C6" w:rsidRDefault="005831C6" w:rsidP="005831C6">
      <w:pPr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5831C6">
        <w:rPr>
          <w:sz w:val="28"/>
          <w:szCs w:val="28"/>
        </w:rPr>
        <w:t xml:space="preserve">Алгоритмы: алгоритмы в данной программе не применялись, потому что все алгоритмы были реализованы разработчиками </w:t>
      </w:r>
      <w:r w:rsidRPr="005831C6">
        <w:rPr>
          <w:sz w:val="28"/>
          <w:szCs w:val="28"/>
          <w:lang w:val="en-US"/>
        </w:rPr>
        <w:t>MySQL</w:t>
      </w:r>
      <w:r w:rsidRPr="005831C6">
        <w:rPr>
          <w:sz w:val="28"/>
          <w:szCs w:val="28"/>
        </w:rPr>
        <w:t>.</w:t>
      </w:r>
    </w:p>
    <w:p w:rsidR="005831C6" w:rsidRPr="005831C6" w:rsidRDefault="005831C6" w:rsidP="005831C6">
      <w:pPr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5831C6">
        <w:rPr>
          <w:sz w:val="28"/>
          <w:szCs w:val="28"/>
        </w:rPr>
        <w:t xml:space="preserve">Описание и обоснованный выбор организации входных и выходных данных: выходные и входные данные хранятся в 1 таблице базы данных </w:t>
      </w:r>
      <w:proofErr w:type="spellStart"/>
      <w:r w:rsidR="00E86F1C">
        <w:rPr>
          <w:rStyle w:val="a3"/>
          <w:b w:val="0"/>
          <w:bCs w:val="0"/>
          <w:sz w:val="28"/>
          <w:szCs w:val="28"/>
          <w:lang w:val="en-US"/>
        </w:rPr>
        <w:t>Drevo</w:t>
      </w:r>
      <w:proofErr w:type="spellEnd"/>
      <w:r w:rsidRPr="005831C6">
        <w:rPr>
          <w:sz w:val="28"/>
          <w:szCs w:val="28"/>
        </w:rPr>
        <w:t>.</w:t>
      </w:r>
    </w:p>
    <w:p w:rsidR="005831C6" w:rsidRDefault="005831C6" w:rsidP="005831C6">
      <w:pPr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5831C6">
        <w:rPr>
          <w:sz w:val="28"/>
          <w:szCs w:val="28"/>
        </w:rPr>
        <w:t xml:space="preserve">Описание и обоснованный выбор технических и программных средств: </w:t>
      </w:r>
      <w:r w:rsidRPr="005831C6">
        <w:rPr>
          <w:sz w:val="28"/>
          <w:szCs w:val="28"/>
          <w:lang w:val="en-US"/>
        </w:rPr>
        <w:t>Lazarus</w:t>
      </w:r>
      <w:r w:rsidRPr="005831C6">
        <w:rPr>
          <w:sz w:val="28"/>
          <w:szCs w:val="28"/>
        </w:rPr>
        <w:t xml:space="preserve"> был выбран, потому что там есть компоненты для работы с базой данных, </w:t>
      </w:r>
      <w:r w:rsidRPr="005831C6">
        <w:rPr>
          <w:sz w:val="28"/>
          <w:szCs w:val="28"/>
          <w:lang w:val="en-US"/>
        </w:rPr>
        <w:t>MySQL</w:t>
      </w:r>
      <w:r w:rsidRPr="005831C6">
        <w:rPr>
          <w:sz w:val="28"/>
          <w:szCs w:val="28"/>
        </w:rPr>
        <w:t xml:space="preserve"> был выбран, потому что он свободно распространяемый и имеет широкий спектр запросов, </w:t>
      </w:r>
      <w:proofErr w:type="spellStart"/>
      <w:r w:rsidRPr="005831C6">
        <w:rPr>
          <w:sz w:val="28"/>
          <w:szCs w:val="28"/>
        </w:rPr>
        <w:t>HeidiSQL</w:t>
      </w:r>
      <w:proofErr w:type="spellEnd"/>
      <w:r w:rsidRPr="005831C6">
        <w:rPr>
          <w:sz w:val="28"/>
          <w:szCs w:val="28"/>
        </w:rPr>
        <w:t xml:space="preserve"> был выбран, потому что он свободно распространяемый и занимает мало места на диске и имеет понятный интерфейс.</w:t>
      </w:r>
    </w:p>
    <w:p w:rsidR="005831C6" w:rsidRPr="005831C6" w:rsidRDefault="005831C6" w:rsidP="005831C6">
      <w:pPr>
        <w:spacing w:line="360" w:lineRule="auto"/>
        <w:ind w:left="720"/>
        <w:rPr>
          <w:sz w:val="28"/>
          <w:szCs w:val="28"/>
        </w:rPr>
      </w:pPr>
    </w:p>
    <w:p w:rsidR="005831C6" w:rsidRPr="005831C6" w:rsidRDefault="005831C6" w:rsidP="005831C6">
      <w:pPr>
        <w:spacing w:line="360" w:lineRule="auto"/>
        <w:ind w:left="720"/>
        <w:rPr>
          <w:sz w:val="28"/>
          <w:szCs w:val="28"/>
        </w:rPr>
      </w:pPr>
    </w:p>
    <w:p w:rsidR="005831C6" w:rsidRPr="005831C6" w:rsidRDefault="005831C6" w:rsidP="005831C6">
      <w:pPr>
        <w:spacing w:line="360" w:lineRule="auto"/>
        <w:jc w:val="center"/>
        <w:rPr>
          <w:sz w:val="28"/>
          <w:szCs w:val="28"/>
        </w:rPr>
      </w:pPr>
      <w:r w:rsidRPr="005831C6">
        <w:rPr>
          <w:b/>
          <w:bCs/>
          <w:sz w:val="28"/>
          <w:szCs w:val="28"/>
        </w:rPr>
        <w:t>Технико-экономические показатели.</w:t>
      </w:r>
    </w:p>
    <w:p w:rsidR="005831C6" w:rsidRPr="005831C6" w:rsidRDefault="00C5210B" w:rsidP="005831C6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E86F1C">
        <w:rPr>
          <w:sz w:val="28"/>
          <w:szCs w:val="28"/>
        </w:rPr>
        <w:t xml:space="preserve">Программа </w:t>
      </w:r>
      <w:proofErr w:type="spellStart"/>
      <w:r w:rsidR="00E86F1C">
        <w:rPr>
          <w:sz w:val="28"/>
          <w:szCs w:val="28"/>
          <w:lang w:val="en-US"/>
        </w:rPr>
        <w:t>Drevo</w:t>
      </w:r>
      <w:proofErr w:type="spellEnd"/>
      <w:r w:rsidR="005831C6" w:rsidRPr="005831C6">
        <w:rPr>
          <w:sz w:val="28"/>
          <w:szCs w:val="28"/>
        </w:rPr>
        <w:t xml:space="preserve"> имеет преимущество перед ручным поиском тем, что действия автоматизированы, поиск данных становится легче. </w:t>
      </w:r>
      <w:r w:rsidR="009345E1">
        <w:rPr>
          <w:sz w:val="28"/>
          <w:szCs w:val="28"/>
        </w:rPr>
        <w:t>Так же можно ус легкостью посмотреть само дерево клана Романовых.</w:t>
      </w:r>
    </w:p>
    <w:p w:rsidR="005831C6" w:rsidRPr="009345E1" w:rsidRDefault="005831C6" w:rsidP="005831C6">
      <w:pPr>
        <w:spacing w:line="360" w:lineRule="auto"/>
        <w:jc w:val="center"/>
        <w:rPr>
          <w:b/>
          <w:bCs/>
          <w:sz w:val="28"/>
          <w:szCs w:val="28"/>
        </w:rPr>
      </w:pPr>
    </w:p>
    <w:p w:rsidR="00B67A94" w:rsidRPr="009345E1" w:rsidRDefault="00B67A94" w:rsidP="005831C6">
      <w:pPr>
        <w:spacing w:line="360" w:lineRule="auto"/>
        <w:jc w:val="center"/>
        <w:rPr>
          <w:b/>
          <w:bCs/>
          <w:sz w:val="28"/>
          <w:szCs w:val="28"/>
        </w:rPr>
      </w:pPr>
    </w:p>
    <w:p w:rsidR="00B67A94" w:rsidRPr="009345E1" w:rsidRDefault="00B67A94" w:rsidP="005831C6">
      <w:pPr>
        <w:spacing w:line="360" w:lineRule="auto"/>
        <w:jc w:val="center"/>
        <w:rPr>
          <w:b/>
          <w:bCs/>
          <w:sz w:val="28"/>
          <w:szCs w:val="28"/>
        </w:rPr>
      </w:pPr>
    </w:p>
    <w:p w:rsidR="00B67A94" w:rsidRPr="009345E1" w:rsidRDefault="00B67A94" w:rsidP="005831C6">
      <w:pPr>
        <w:spacing w:line="360" w:lineRule="auto"/>
        <w:jc w:val="center"/>
        <w:rPr>
          <w:b/>
          <w:bCs/>
          <w:sz w:val="28"/>
          <w:szCs w:val="28"/>
        </w:rPr>
      </w:pPr>
    </w:p>
    <w:p w:rsidR="00B67A94" w:rsidRPr="009345E1" w:rsidRDefault="00B67A94" w:rsidP="005831C6">
      <w:pPr>
        <w:spacing w:line="360" w:lineRule="auto"/>
        <w:jc w:val="center"/>
        <w:rPr>
          <w:b/>
          <w:bCs/>
          <w:sz w:val="28"/>
          <w:szCs w:val="28"/>
        </w:rPr>
      </w:pPr>
    </w:p>
    <w:p w:rsidR="00B67A94" w:rsidRPr="009345E1" w:rsidRDefault="00B67A94" w:rsidP="005831C6">
      <w:pPr>
        <w:spacing w:line="360" w:lineRule="auto"/>
        <w:jc w:val="center"/>
        <w:rPr>
          <w:b/>
          <w:bCs/>
          <w:sz w:val="28"/>
          <w:szCs w:val="28"/>
        </w:rPr>
      </w:pPr>
    </w:p>
    <w:p w:rsidR="00B67A94" w:rsidRPr="009345E1" w:rsidRDefault="00B67A94" w:rsidP="005831C6">
      <w:pPr>
        <w:spacing w:line="360" w:lineRule="auto"/>
        <w:jc w:val="center"/>
        <w:rPr>
          <w:b/>
          <w:bCs/>
          <w:sz w:val="28"/>
          <w:szCs w:val="28"/>
        </w:rPr>
      </w:pPr>
    </w:p>
    <w:p w:rsidR="00B67A94" w:rsidRDefault="00B67A94" w:rsidP="005831C6">
      <w:pPr>
        <w:spacing w:line="360" w:lineRule="auto"/>
        <w:jc w:val="center"/>
        <w:rPr>
          <w:b/>
          <w:bCs/>
          <w:sz w:val="28"/>
          <w:szCs w:val="28"/>
        </w:rPr>
      </w:pPr>
    </w:p>
    <w:p w:rsidR="00B67A94" w:rsidRPr="009345E1" w:rsidRDefault="00B67A94" w:rsidP="003B0B2D">
      <w:pPr>
        <w:spacing w:line="360" w:lineRule="auto"/>
        <w:rPr>
          <w:b/>
          <w:bCs/>
          <w:sz w:val="28"/>
          <w:szCs w:val="28"/>
        </w:rPr>
      </w:pPr>
    </w:p>
    <w:p w:rsidR="00964545" w:rsidRPr="00BE6384" w:rsidRDefault="00964545" w:rsidP="005831C6">
      <w:pPr>
        <w:spacing w:line="360" w:lineRule="auto"/>
        <w:jc w:val="center"/>
        <w:rPr>
          <w:sz w:val="28"/>
          <w:szCs w:val="28"/>
        </w:rPr>
      </w:pPr>
      <w:r w:rsidRPr="00BE6384">
        <w:rPr>
          <w:b/>
          <w:bCs/>
          <w:sz w:val="28"/>
          <w:szCs w:val="28"/>
        </w:rPr>
        <w:lastRenderedPageBreak/>
        <w:t>Источники</w:t>
      </w:r>
    </w:p>
    <w:p w:rsidR="00B67A94" w:rsidRPr="00B67A94" w:rsidRDefault="00E86F1C" w:rsidP="00B67A94">
      <w:pPr>
        <w:pStyle w:val="a9"/>
        <w:numPr>
          <w:ilvl w:val="0"/>
          <w:numId w:val="18"/>
        </w:numPr>
        <w:spacing w:line="360" w:lineRule="auto"/>
        <w:jc w:val="both"/>
        <w:rPr>
          <w:sz w:val="28"/>
          <w:szCs w:val="28"/>
        </w:rPr>
      </w:pPr>
      <w:r w:rsidRPr="00B67A94">
        <w:rPr>
          <w:sz w:val="28"/>
          <w:szCs w:val="28"/>
        </w:rPr>
        <w:t xml:space="preserve">Учебник Мансуров К.Т. </w:t>
      </w:r>
      <w:r w:rsidR="00B67A94" w:rsidRPr="00B67A94">
        <w:rPr>
          <w:sz w:val="28"/>
          <w:szCs w:val="28"/>
        </w:rPr>
        <w:t>“</w:t>
      </w:r>
      <w:r w:rsidRPr="00B67A94">
        <w:rPr>
          <w:sz w:val="28"/>
          <w:szCs w:val="28"/>
        </w:rPr>
        <w:t xml:space="preserve">Основы программирования </w:t>
      </w:r>
      <w:proofErr w:type="spellStart"/>
      <w:r w:rsidRPr="00B67A94">
        <w:rPr>
          <w:sz w:val="28"/>
          <w:szCs w:val="28"/>
        </w:rPr>
        <w:t>Лазарус</w:t>
      </w:r>
      <w:proofErr w:type="spellEnd"/>
      <w:r w:rsidRPr="00B67A94">
        <w:rPr>
          <w:sz w:val="28"/>
          <w:szCs w:val="28"/>
        </w:rPr>
        <w:t xml:space="preserve"> “</w:t>
      </w:r>
    </w:p>
    <w:p w:rsidR="00D021CC" w:rsidRPr="00B67A94" w:rsidRDefault="00B67A94" w:rsidP="00B67A94">
      <w:pPr>
        <w:pStyle w:val="a9"/>
        <w:numPr>
          <w:ilvl w:val="0"/>
          <w:numId w:val="18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R</w:t>
      </w:r>
      <w:proofErr w:type="spellStart"/>
      <w:r>
        <w:rPr>
          <w:sz w:val="28"/>
          <w:szCs w:val="28"/>
        </w:rPr>
        <w:t>одировк</w:t>
      </w:r>
      <w:proofErr w:type="spellEnd"/>
      <w:r>
        <w:rPr>
          <w:sz w:val="28"/>
          <w:szCs w:val="28"/>
          <w:lang w:val="en-US"/>
        </w:rPr>
        <w:t>f</w:t>
      </w:r>
      <w:r w:rsidR="00C5210B" w:rsidRPr="00B67A94">
        <w:rPr>
          <w:sz w:val="28"/>
          <w:szCs w:val="28"/>
        </w:rPr>
        <w:t xml:space="preserve"> в </w:t>
      </w:r>
      <w:r w:rsidR="00C5210B" w:rsidRPr="00B67A94">
        <w:rPr>
          <w:sz w:val="28"/>
          <w:szCs w:val="28"/>
          <w:lang w:val="en-US"/>
        </w:rPr>
        <w:t>MySQL</w:t>
      </w:r>
      <w:r w:rsidR="00964545" w:rsidRPr="00B67A94">
        <w:rPr>
          <w:sz w:val="28"/>
          <w:szCs w:val="28"/>
        </w:rPr>
        <w:t xml:space="preserve"> </w:t>
      </w:r>
      <w:r w:rsidR="00C5210B" w:rsidRPr="00B67A94">
        <w:rPr>
          <w:sz w:val="28"/>
          <w:szCs w:val="28"/>
          <w:lang w:val="en-US"/>
        </w:rPr>
        <w:t>URL</w:t>
      </w:r>
      <w:r w:rsidR="00C5210B" w:rsidRPr="00B67A94">
        <w:rPr>
          <w:sz w:val="28"/>
          <w:szCs w:val="28"/>
        </w:rPr>
        <w:t>:</w:t>
      </w:r>
      <w:r w:rsidR="00BE6384" w:rsidRPr="00B67A94">
        <w:rPr>
          <w:color w:val="1F497D" w:themeColor="text2"/>
          <w:sz w:val="28"/>
          <w:szCs w:val="28"/>
          <w:u w:val="single"/>
          <w:lang w:val="en-US"/>
        </w:rPr>
        <w:t> </w:t>
      </w:r>
      <w:r w:rsidR="00E86F1C" w:rsidRPr="00B67A94">
        <w:rPr>
          <w:color w:val="002060"/>
          <w:sz w:val="28"/>
          <w:szCs w:val="28"/>
          <w:u w:val="single"/>
          <w:lang w:val="en-US"/>
        </w:rPr>
        <w:t>http</w:t>
      </w:r>
      <w:r w:rsidR="00E86F1C" w:rsidRPr="00B67A94">
        <w:rPr>
          <w:color w:val="002060"/>
          <w:sz w:val="28"/>
          <w:szCs w:val="28"/>
          <w:u w:val="single"/>
        </w:rPr>
        <w:t>://</w:t>
      </w:r>
      <w:proofErr w:type="spellStart"/>
      <w:r w:rsidR="00E86F1C" w:rsidRPr="00B67A94">
        <w:rPr>
          <w:color w:val="002060"/>
          <w:sz w:val="28"/>
          <w:szCs w:val="28"/>
          <w:u w:val="single"/>
          <w:lang w:val="en-US"/>
        </w:rPr>
        <w:t>gahcep</w:t>
      </w:r>
      <w:proofErr w:type="spellEnd"/>
      <w:r w:rsidR="00E86F1C" w:rsidRPr="00B67A94">
        <w:rPr>
          <w:color w:val="002060"/>
          <w:sz w:val="28"/>
          <w:szCs w:val="28"/>
          <w:u w:val="single"/>
        </w:rPr>
        <w:t>.</w:t>
      </w:r>
      <w:proofErr w:type="spellStart"/>
      <w:r w:rsidR="00E86F1C" w:rsidRPr="00B67A94">
        <w:rPr>
          <w:color w:val="002060"/>
          <w:sz w:val="28"/>
          <w:szCs w:val="28"/>
          <w:u w:val="single"/>
          <w:lang w:val="en-US"/>
        </w:rPr>
        <w:t>github</w:t>
      </w:r>
      <w:proofErr w:type="spellEnd"/>
      <w:r w:rsidR="00E86F1C" w:rsidRPr="00B67A94">
        <w:rPr>
          <w:color w:val="002060"/>
          <w:sz w:val="28"/>
          <w:szCs w:val="28"/>
          <w:u w:val="single"/>
        </w:rPr>
        <w:t>.</w:t>
      </w:r>
      <w:proofErr w:type="spellStart"/>
      <w:r w:rsidR="00E86F1C" w:rsidRPr="00B67A94">
        <w:rPr>
          <w:color w:val="002060"/>
          <w:sz w:val="28"/>
          <w:szCs w:val="28"/>
          <w:u w:val="single"/>
          <w:lang w:val="en-US"/>
        </w:rPr>
        <w:t>io</w:t>
      </w:r>
      <w:proofErr w:type="spellEnd"/>
      <w:r w:rsidR="00E86F1C" w:rsidRPr="00B67A94">
        <w:rPr>
          <w:color w:val="002060"/>
          <w:sz w:val="28"/>
          <w:szCs w:val="28"/>
          <w:u w:val="single"/>
        </w:rPr>
        <w:t>/</w:t>
      </w:r>
      <w:r w:rsidR="00E86F1C" w:rsidRPr="00B67A94">
        <w:rPr>
          <w:color w:val="002060"/>
          <w:sz w:val="28"/>
          <w:szCs w:val="28"/>
          <w:u w:val="single"/>
          <w:lang w:val="en-US"/>
        </w:rPr>
        <w:t>blog</w:t>
      </w:r>
      <w:r w:rsidR="00E86F1C" w:rsidRPr="00B67A94">
        <w:rPr>
          <w:color w:val="002060"/>
          <w:sz w:val="28"/>
          <w:szCs w:val="28"/>
          <w:u w:val="single"/>
        </w:rPr>
        <w:t>/2013/01/05/</w:t>
      </w:r>
      <w:proofErr w:type="spellStart"/>
      <w:r w:rsidR="00E86F1C" w:rsidRPr="00B67A94">
        <w:rPr>
          <w:color w:val="002060"/>
          <w:sz w:val="28"/>
          <w:szCs w:val="28"/>
          <w:u w:val="single"/>
          <w:lang w:val="en-US"/>
        </w:rPr>
        <w:t>mysql</w:t>
      </w:r>
      <w:proofErr w:type="spellEnd"/>
      <w:r w:rsidR="00E86F1C" w:rsidRPr="00B67A94">
        <w:rPr>
          <w:color w:val="002060"/>
          <w:sz w:val="28"/>
          <w:szCs w:val="28"/>
          <w:u w:val="single"/>
        </w:rPr>
        <w:t>-</w:t>
      </w:r>
      <w:proofErr w:type="spellStart"/>
      <w:r w:rsidR="00E86F1C" w:rsidRPr="00B67A94">
        <w:rPr>
          <w:color w:val="002060"/>
          <w:sz w:val="28"/>
          <w:szCs w:val="28"/>
          <w:u w:val="single"/>
          <w:lang w:val="en-US"/>
        </w:rPr>
        <w:t>utf</w:t>
      </w:r>
      <w:proofErr w:type="spellEnd"/>
      <w:r w:rsidR="00E86F1C" w:rsidRPr="00B67A94">
        <w:rPr>
          <w:color w:val="002060"/>
          <w:sz w:val="28"/>
          <w:szCs w:val="28"/>
          <w:u w:val="single"/>
        </w:rPr>
        <w:t>8/</w:t>
      </w:r>
      <w:r w:rsidR="00E86F1C" w:rsidRPr="00B67A94">
        <w:rPr>
          <w:sz w:val="28"/>
          <w:szCs w:val="28"/>
        </w:rPr>
        <w:t xml:space="preserve"> Дата доступа: 17</w:t>
      </w:r>
      <w:r w:rsidR="00C5210B" w:rsidRPr="00B67A94">
        <w:rPr>
          <w:sz w:val="28"/>
          <w:szCs w:val="28"/>
        </w:rPr>
        <w:t>.05.16</w:t>
      </w:r>
    </w:p>
    <w:p w:rsidR="00BE6384" w:rsidRPr="00BE6384" w:rsidRDefault="00C5210B" w:rsidP="00BE6384">
      <w:pPr>
        <w:pStyle w:val="a9"/>
        <w:numPr>
          <w:ilvl w:val="0"/>
          <w:numId w:val="18"/>
        </w:numPr>
        <w:spacing w:line="360" w:lineRule="auto"/>
        <w:jc w:val="both"/>
        <w:rPr>
          <w:sz w:val="28"/>
          <w:szCs w:val="28"/>
        </w:rPr>
      </w:pPr>
      <w:r w:rsidRPr="00BE6384">
        <w:rPr>
          <w:color w:val="000000"/>
          <w:sz w:val="28"/>
          <w:szCs w:val="28"/>
        </w:rPr>
        <w:t xml:space="preserve">Работа и базой данной на </w:t>
      </w:r>
      <w:proofErr w:type="spellStart"/>
      <w:r w:rsidRPr="00BE6384">
        <w:rPr>
          <w:color w:val="000000"/>
          <w:sz w:val="28"/>
          <w:szCs w:val="28"/>
        </w:rPr>
        <w:t>We</w:t>
      </w:r>
      <w:bookmarkStart w:id="0" w:name="_GoBack"/>
      <w:bookmarkEnd w:id="0"/>
      <w:r w:rsidRPr="00BE6384">
        <w:rPr>
          <w:color w:val="000000"/>
          <w:sz w:val="28"/>
          <w:szCs w:val="28"/>
        </w:rPr>
        <w:t>b</w:t>
      </w:r>
      <w:proofErr w:type="spellEnd"/>
      <w:r w:rsidRPr="00BE6384">
        <w:rPr>
          <w:color w:val="000000"/>
          <w:sz w:val="28"/>
          <w:szCs w:val="28"/>
        </w:rPr>
        <w:t xml:space="preserve"> сервере из </w:t>
      </w:r>
      <w:proofErr w:type="spellStart"/>
      <w:r w:rsidRPr="00BE6384">
        <w:rPr>
          <w:color w:val="000000"/>
          <w:sz w:val="28"/>
          <w:szCs w:val="28"/>
        </w:rPr>
        <w:t>Lazarus</w:t>
      </w:r>
      <w:proofErr w:type="spellEnd"/>
      <w:r w:rsidRPr="00BE6384">
        <w:rPr>
          <w:color w:val="000000"/>
          <w:sz w:val="28"/>
          <w:szCs w:val="28"/>
        </w:rPr>
        <w:t xml:space="preserve"> </w:t>
      </w:r>
    </w:p>
    <w:p w:rsidR="00964545" w:rsidRPr="00B67A94" w:rsidRDefault="00BE6384" w:rsidP="00BE6384">
      <w:pPr>
        <w:pStyle w:val="a9"/>
        <w:spacing w:line="360" w:lineRule="auto"/>
        <w:jc w:val="both"/>
        <w:rPr>
          <w:color w:val="00206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URL</w:t>
      </w:r>
      <w:r w:rsidRPr="00BE6384">
        <w:rPr>
          <w:color w:val="000000"/>
          <w:sz w:val="28"/>
          <w:szCs w:val="28"/>
          <w:lang w:val="en-US"/>
        </w:rPr>
        <w:t xml:space="preserve">: </w:t>
      </w:r>
      <w:hyperlink r:id="rId9" w:history="1">
        <w:r w:rsidR="00964545" w:rsidRPr="00B67A94">
          <w:rPr>
            <w:rStyle w:val="a4"/>
            <w:color w:val="002060"/>
            <w:sz w:val="28"/>
            <w:szCs w:val="28"/>
            <w:lang w:val="en-US"/>
          </w:rPr>
          <w:t>http://www.freepascal.ru/article/lazarus/20090416150500</w:t>
        </w:r>
      </w:hyperlink>
    </w:p>
    <w:p w:rsidR="00C5210B" w:rsidRPr="00BE6384" w:rsidRDefault="00C5210B" w:rsidP="00BE6384">
      <w:pPr>
        <w:pStyle w:val="a9"/>
        <w:spacing w:line="360" w:lineRule="auto"/>
        <w:jc w:val="both"/>
        <w:rPr>
          <w:sz w:val="28"/>
          <w:szCs w:val="28"/>
        </w:rPr>
      </w:pPr>
      <w:r w:rsidRPr="00BE6384">
        <w:rPr>
          <w:sz w:val="28"/>
          <w:szCs w:val="28"/>
        </w:rPr>
        <w:t>Дата доступа</w:t>
      </w:r>
      <w:r w:rsidR="00BE6384">
        <w:rPr>
          <w:sz w:val="28"/>
          <w:szCs w:val="28"/>
        </w:rPr>
        <w:t>: 11.05.16</w:t>
      </w:r>
    </w:p>
    <w:p w:rsidR="00BE6384" w:rsidRPr="00BE6384" w:rsidRDefault="00BE6384" w:rsidP="00BE6384">
      <w:pPr>
        <w:pStyle w:val="a9"/>
        <w:numPr>
          <w:ilvl w:val="0"/>
          <w:numId w:val="18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Форум программистов</w:t>
      </w:r>
    </w:p>
    <w:p w:rsidR="00964545" w:rsidRPr="00B67A94" w:rsidRDefault="00BE6384" w:rsidP="00BE6384">
      <w:pPr>
        <w:pStyle w:val="a9"/>
        <w:spacing w:line="360" w:lineRule="auto"/>
        <w:jc w:val="both"/>
        <w:rPr>
          <w:color w:val="002060"/>
          <w:sz w:val="28"/>
          <w:szCs w:val="28"/>
          <w:u w:val="single"/>
          <w:lang w:val="en-US"/>
        </w:rPr>
      </w:pPr>
      <w:r w:rsidRPr="00BE638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URL</w:t>
      </w:r>
      <w:r w:rsidRPr="00BE6384">
        <w:rPr>
          <w:sz w:val="28"/>
          <w:szCs w:val="28"/>
          <w:lang w:val="en-US"/>
        </w:rPr>
        <w:t xml:space="preserve">: </w:t>
      </w:r>
      <w:r w:rsidR="00B67A94" w:rsidRPr="00B67A94">
        <w:rPr>
          <w:color w:val="002060"/>
          <w:sz w:val="28"/>
          <w:szCs w:val="28"/>
          <w:u w:val="single"/>
          <w:lang w:val="en-US"/>
        </w:rPr>
        <w:t>http://www.cyberforum.ru/lazarus/thread1384155.html</w:t>
      </w:r>
    </w:p>
    <w:p w:rsidR="00BE6384" w:rsidRPr="00BE6384" w:rsidRDefault="00B67A94" w:rsidP="00BE6384">
      <w:pPr>
        <w:pStyle w:val="a9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Дата доступа: 1</w:t>
      </w:r>
      <w:r>
        <w:rPr>
          <w:sz w:val="28"/>
          <w:szCs w:val="28"/>
          <w:lang w:val="en-US"/>
        </w:rPr>
        <w:t>7</w:t>
      </w:r>
      <w:r w:rsidR="00BE6384">
        <w:rPr>
          <w:sz w:val="28"/>
          <w:szCs w:val="28"/>
        </w:rPr>
        <w:t>.05.16</w:t>
      </w:r>
    </w:p>
    <w:p w:rsidR="00D021CC" w:rsidRDefault="00B67A94" w:rsidP="00BE6384">
      <w:pPr>
        <w:pStyle w:val="a9"/>
        <w:numPr>
          <w:ilvl w:val="0"/>
          <w:numId w:val="18"/>
        </w:num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Подключение базы к </w:t>
      </w:r>
      <w:r>
        <w:rPr>
          <w:sz w:val="28"/>
          <w:szCs w:val="28"/>
          <w:lang w:val="en-US"/>
        </w:rPr>
        <w:t>Lazarus</w:t>
      </w:r>
      <w:r>
        <w:rPr>
          <w:sz w:val="28"/>
          <w:szCs w:val="28"/>
        </w:rPr>
        <w:t xml:space="preserve"> </w:t>
      </w:r>
    </w:p>
    <w:p w:rsidR="00D021CC" w:rsidRPr="00B67A94" w:rsidRDefault="00B67A94" w:rsidP="00B67A94">
      <w:pPr>
        <w:pStyle w:val="a9"/>
        <w:spacing w:line="360" w:lineRule="auto"/>
        <w:jc w:val="both"/>
        <w:rPr>
          <w:color w:val="002060"/>
          <w:sz w:val="28"/>
          <w:szCs w:val="28"/>
        </w:rPr>
      </w:pPr>
      <w:r>
        <w:rPr>
          <w:sz w:val="28"/>
          <w:szCs w:val="28"/>
          <w:lang w:val="en-US"/>
        </w:rPr>
        <w:t>URL</w:t>
      </w:r>
      <w:r w:rsidRPr="00B67A94">
        <w:rPr>
          <w:sz w:val="28"/>
          <w:szCs w:val="28"/>
        </w:rPr>
        <w:t>:</w:t>
      </w:r>
      <w:r w:rsidRPr="00B67A94">
        <w:rPr>
          <w:color w:val="002060"/>
          <w:sz w:val="28"/>
          <w:szCs w:val="28"/>
          <w:u w:val="single"/>
          <w:lang w:val="en-US"/>
        </w:rPr>
        <w:t> </w:t>
      </w:r>
      <w:hyperlink r:id="rId10" w:history="1">
        <w:r w:rsidRPr="00317BEE">
          <w:rPr>
            <w:rStyle w:val="a4"/>
            <w:sz w:val="28"/>
            <w:szCs w:val="28"/>
            <w:lang w:val="en-US"/>
          </w:rPr>
          <w:t>http</w:t>
        </w:r>
        <w:r w:rsidRPr="00317BEE">
          <w:rPr>
            <w:rStyle w:val="a4"/>
            <w:sz w:val="28"/>
            <w:szCs w:val="28"/>
          </w:rPr>
          <w:t>://</w:t>
        </w:r>
        <w:r w:rsidRPr="00317BEE">
          <w:rPr>
            <w:rStyle w:val="a4"/>
            <w:sz w:val="28"/>
            <w:szCs w:val="28"/>
            <w:lang w:val="en-US"/>
          </w:rPr>
          <w:t>www</w:t>
        </w:r>
        <w:r w:rsidRPr="00317BEE">
          <w:rPr>
            <w:rStyle w:val="a4"/>
            <w:sz w:val="28"/>
            <w:szCs w:val="28"/>
          </w:rPr>
          <w:t>.</w:t>
        </w:r>
        <w:proofErr w:type="spellStart"/>
        <w:r w:rsidRPr="00317BEE">
          <w:rPr>
            <w:rStyle w:val="a4"/>
            <w:sz w:val="28"/>
            <w:szCs w:val="28"/>
            <w:lang w:val="en-US"/>
          </w:rPr>
          <w:t>sql</w:t>
        </w:r>
        <w:proofErr w:type="spellEnd"/>
        <w:r w:rsidRPr="00317BEE">
          <w:rPr>
            <w:rStyle w:val="a4"/>
            <w:sz w:val="28"/>
            <w:szCs w:val="28"/>
          </w:rPr>
          <w:t>.</w:t>
        </w:r>
        <w:proofErr w:type="spellStart"/>
        <w:r w:rsidRPr="00317BEE">
          <w:rPr>
            <w:rStyle w:val="a4"/>
            <w:sz w:val="28"/>
            <w:szCs w:val="28"/>
            <w:lang w:val="en-US"/>
          </w:rPr>
          <w:t>ru</w:t>
        </w:r>
        <w:proofErr w:type="spellEnd"/>
        <w:r w:rsidRPr="00317BEE">
          <w:rPr>
            <w:rStyle w:val="a4"/>
            <w:sz w:val="28"/>
            <w:szCs w:val="28"/>
          </w:rPr>
          <w:t>/</w:t>
        </w:r>
        <w:r w:rsidRPr="00317BEE">
          <w:rPr>
            <w:rStyle w:val="a4"/>
            <w:sz w:val="28"/>
            <w:szCs w:val="28"/>
            <w:lang w:val="en-US"/>
          </w:rPr>
          <w:t>forum</w:t>
        </w:r>
        <w:r w:rsidRPr="00317BEE">
          <w:rPr>
            <w:rStyle w:val="a4"/>
            <w:sz w:val="28"/>
            <w:szCs w:val="28"/>
          </w:rPr>
          <w:t>/1044204/</w:t>
        </w:r>
        <w:proofErr w:type="spellStart"/>
        <w:r w:rsidRPr="00317BEE">
          <w:rPr>
            <w:rStyle w:val="a4"/>
            <w:sz w:val="28"/>
            <w:szCs w:val="28"/>
            <w:lang w:val="en-US"/>
          </w:rPr>
          <w:t>lazarus</w:t>
        </w:r>
        <w:proofErr w:type="spellEnd"/>
        <w:r w:rsidRPr="00317BEE">
          <w:rPr>
            <w:rStyle w:val="a4"/>
            <w:sz w:val="28"/>
            <w:szCs w:val="28"/>
          </w:rPr>
          <w:t>-</w:t>
        </w:r>
        <w:proofErr w:type="spellStart"/>
        <w:r w:rsidRPr="00317BEE">
          <w:rPr>
            <w:rStyle w:val="a4"/>
            <w:sz w:val="28"/>
            <w:szCs w:val="28"/>
            <w:lang w:val="en-US"/>
          </w:rPr>
          <w:t>sqlite</w:t>
        </w:r>
        <w:proofErr w:type="spellEnd"/>
        <w:r w:rsidRPr="00317BEE">
          <w:rPr>
            <w:rStyle w:val="a4"/>
            <w:sz w:val="28"/>
            <w:szCs w:val="28"/>
          </w:rPr>
          <w:t>-</w:t>
        </w:r>
        <w:proofErr w:type="spellStart"/>
        <w:r w:rsidRPr="00317BEE">
          <w:rPr>
            <w:rStyle w:val="a4"/>
            <w:sz w:val="28"/>
            <w:szCs w:val="28"/>
            <w:lang w:val="en-US"/>
          </w:rPr>
          <w:t>pravka</w:t>
        </w:r>
        <w:proofErr w:type="spellEnd"/>
        <w:r w:rsidRPr="00317BEE">
          <w:rPr>
            <w:rStyle w:val="a4"/>
            <w:sz w:val="28"/>
            <w:szCs w:val="28"/>
          </w:rPr>
          <w:t>-</w:t>
        </w:r>
        <w:proofErr w:type="spellStart"/>
        <w:r w:rsidRPr="00317BEE">
          <w:rPr>
            <w:rStyle w:val="a4"/>
            <w:sz w:val="28"/>
            <w:szCs w:val="28"/>
            <w:lang w:val="en-US"/>
          </w:rPr>
          <w:t>udalenie</w:t>
        </w:r>
        <w:proofErr w:type="spellEnd"/>
        <w:r w:rsidRPr="00317BEE">
          <w:rPr>
            <w:rStyle w:val="a4"/>
            <w:sz w:val="28"/>
            <w:szCs w:val="28"/>
          </w:rPr>
          <w:t>-</w:t>
        </w:r>
        <w:proofErr w:type="spellStart"/>
        <w:r w:rsidRPr="00317BEE">
          <w:rPr>
            <w:rStyle w:val="a4"/>
            <w:sz w:val="28"/>
            <w:szCs w:val="28"/>
            <w:lang w:val="en-US"/>
          </w:rPr>
          <w:t>zapisey</w:t>
        </w:r>
        <w:proofErr w:type="spellEnd"/>
        <w:r w:rsidRPr="00317BEE">
          <w:rPr>
            <w:rStyle w:val="a4"/>
            <w:sz w:val="28"/>
            <w:szCs w:val="28"/>
          </w:rPr>
          <w:t>-</w:t>
        </w:r>
        <w:proofErr w:type="spellStart"/>
        <w:r w:rsidRPr="00317BEE">
          <w:rPr>
            <w:rStyle w:val="a4"/>
            <w:sz w:val="28"/>
            <w:szCs w:val="28"/>
            <w:lang w:val="en-US"/>
          </w:rPr>
          <w:t>bd</w:t>
        </w:r>
        <w:proofErr w:type="spellEnd"/>
      </w:hyperlink>
      <w:r w:rsidRPr="00B67A94">
        <w:rPr>
          <w:color w:val="002060"/>
          <w:sz w:val="28"/>
          <w:szCs w:val="28"/>
        </w:rPr>
        <w:t xml:space="preserve">  </w:t>
      </w:r>
      <w:r w:rsidR="00D021CC" w:rsidRPr="00B67A94">
        <w:rPr>
          <w:sz w:val="28"/>
          <w:szCs w:val="28"/>
        </w:rPr>
        <w:t>Дата</w:t>
      </w:r>
      <w:r>
        <w:rPr>
          <w:sz w:val="28"/>
          <w:szCs w:val="28"/>
        </w:rPr>
        <w:t xml:space="preserve"> доступа: </w:t>
      </w:r>
      <w:r w:rsidRPr="00B67A94">
        <w:rPr>
          <w:sz w:val="28"/>
          <w:szCs w:val="28"/>
        </w:rPr>
        <w:t>19</w:t>
      </w:r>
      <w:r w:rsidR="00D021CC" w:rsidRPr="00B67A94">
        <w:rPr>
          <w:sz w:val="28"/>
          <w:szCs w:val="28"/>
        </w:rPr>
        <w:t>.05.16</w:t>
      </w:r>
    </w:p>
    <w:p w:rsidR="00FA6FB5" w:rsidRPr="00D021CC" w:rsidRDefault="00B67A94" w:rsidP="00B67A94">
      <w:pPr>
        <w:pStyle w:val="a9"/>
        <w:numPr>
          <w:ilvl w:val="0"/>
          <w:numId w:val="18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Оператор </w:t>
      </w:r>
      <w:r>
        <w:rPr>
          <w:sz w:val="28"/>
          <w:szCs w:val="28"/>
          <w:lang w:val="en-US"/>
        </w:rPr>
        <w:t>WHERE</w:t>
      </w:r>
      <w:r w:rsidRPr="00B67A94">
        <w:rPr>
          <w:sz w:val="28"/>
          <w:szCs w:val="28"/>
        </w:rPr>
        <w:t xml:space="preserve"> </w:t>
      </w:r>
      <w:r w:rsidR="00D021CC" w:rsidRPr="00D021CC">
        <w:rPr>
          <w:sz w:val="28"/>
          <w:szCs w:val="28"/>
          <w:lang w:val="en-US"/>
        </w:rPr>
        <w:t>URL</w:t>
      </w:r>
      <w:r w:rsidR="00D021CC" w:rsidRPr="00D021CC">
        <w:rPr>
          <w:sz w:val="28"/>
          <w:szCs w:val="28"/>
        </w:rPr>
        <w:t xml:space="preserve">: </w:t>
      </w:r>
      <w:r w:rsidRPr="00B67A94">
        <w:rPr>
          <w:sz w:val="28"/>
          <w:szCs w:val="28"/>
        </w:rPr>
        <w:t>http://2sql.ru/novosti/sql-where/</w:t>
      </w:r>
      <w:r>
        <w:rPr>
          <w:sz w:val="28"/>
          <w:szCs w:val="28"/>
        </w:rPr>
        <w:t>Дата доступа: 1</w:t>
      </w:r>
      <w:r w:rsidRPr="00B67A94">
        <w:rPr>
          <w:sz w:val="28"/>
          <w:szCs w:val="28"/>
        </w:rPr>
        <w:t>2</w:t>
      </w:r>
      <w:r w:rsidR="00D021CC">
        <w:rPr>
          <w:sz w:val="28"/>
          <w:szCs w:val="28"/>
        </w:rPr>
        <w:t>.05.16</w:t>
      </w:r>
    </w:p>
    <w:p w:rsidR="00964545" w:rsidRPr="00D021CC" w:rsidRDefault="00964545" w:rsidP="002F3E43">
      <w:pPr>
        <w:jc w:val="both"/>
      </w:pPr>
    </w:p>
    <w:sectPr w:rsidR="00964545" w:rsidRPr="00D021CC" w:rsidSect="008A179A">
      <w:foot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45E1" w:rsidRDefault="009345E1" w:rsidP="009345E1">
      <w:r>
        <w:separator/>
      </w:r>
    </w:p>
  </w:endnote>
  <w:endnote w:type="continuationSeparator" w:id="0">
    <w:p w:rsidR="009345E1" w:rsidRDefault="009345E1" w:rsidP="009345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OpenSymbol">
    <w:altName w:val="Times New Roman"/>
    <w:charset w:val="CC"/>
    <w:family w:val="auto"/>
    <w:pitch w:val="default"/>
  </w:font>
  <w:font w:name="Andale Sans UI">
    <w:altName w:val="Times New Roman"/>
    <w:charset w:val="CC"/>
    <w:family w:val="auto"/>
    <w:pitch w:val="variable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45E1" w:rsidRDefault="009345E1">
    <w:pPr>
      <w:pStyle w:val="ad"/>
      <w:jc w:val="center"/>
    </w:pPr>
  </w:p>
  <w:p w:rsidR="009345E1" w:rsidRDefault="009345E1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45E1" w:rsidRDefault="009345E1" w:rsidP="009345E1">
      <w:r>
        <w:separator/>
      </w:r>
    </w:p>
  </w:footnote>
  <w:footnote w:type="continuationSeparator" w:id="0">
    <w:p w:rsidR="009345E1" w:rsidRDefault="009345E1" w:rsidP="009345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/>
      </w:rPr>
    </w:lvl>
  </w:abstractNum>
  <w:abstractNum w:abstractNumId="1">
    <w:nsid w:val="00000002"/>
    <w:multiLevelType w:val="multilevel"/>
    <w:tmpl w:val="00000002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00000004"/>
    <w:multiLevelType w:val="multilevel"/>
    <w:tmpl w:val="1A1AC2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nsid w:val="00000005"/>
    <w:multiLevelType w:val="singleLevel"/>
    <w:tmpl w:val="00000005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lang w:val="ru-RU"/>
      </w:rPr>
    </w:lvl>
  </w:abstractNum>
  <w:abstractNum w:abstractNumId="5">
    <w:nsid w:val="00000006"/>
    <w:multiLevelType w:val="singleLevel"/>
    <w:tmpl w:val="00000006"/>
    <w:name w:val="WW8Num1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hint="default"/>
        <w:b/>
      </w:rPr>
    </w:lvl>
  </w:abstractNum>
  <w:abstractNum w:abstractNumId="6">
    <w:nsid w:val="01B64486"/>
    <w:multiLevelType w:val="hybridMultilevel"/>
    <w:tmpl w:val="0958CC8A"/>
    <w:lvl w:ilvl="0" w:tplc="00000004">
      <w:start w:val="1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ABD3328"/>
    <w:multiLevelType w:val="hybridMultilevel"/>
    <w:tmpl w:val="868C51B0"/>
    <w:lvl w:ilvl="0" w:tplc="00000004">
      <w:start w:val="1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10B8171F"/>
    <w:multiLevelType w:val="hybridMultilevel"/>
    <w:tmpl w:val="5B5AECAA"/>
    <w:lvl w:ilvl="0" w:tplc="00000004">
      <w:start w:val="1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131C3C6C"/>
    <w:multiLevelType w:val="hybridMultilevel"/>
    <w:tmpl w:val="8EEEDBCA"/>
    <w:lvl w:ilvl="0" w:tplc="E6C6E054">
      <w:start w:val="1"/>
      <w:numFmt w:val="decimal"/>
      <w:lvlText w:val="%1."/>
      <w:lvlJc w:val="left"/>
      <w:pPr>
        <w:ind w:left="141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130" w:hanging="360"/>
      </w:pPr>
    </w:lvl>
    <w:lvl w:ilvl="2" w:tplc="0419001B" w:tentative="1">
      <w:start w:val="1"/>
      <w:numFmt w:val="lowerRoman"/>
      <w:lvlText w:val="%3."/>
      <w:lvlJc w:val="right"/>
      <w:pPr>
        <w:ind w:left="2850" w:hanging="180"/>
      </w:pPr>
    </w:lvl>
    <w:lvl w:ilvl="3" w:tplc="0419000F" w:tentative="1">
      <w:start w:val="1"/>
      <w:numFmt w:val="decimal"/>
      <w:lvlText w:val="%4."/>
      <w:lvlJc w:val="left"/>
      <w:pPr>
        <w:ind w:left="3570" w:hanging="360"/>
      </w:pPr>
    </w:lvl>
    <w:lvl w:ilvl="4" w:tplc="04190019" w:tentative="1">
      <w:start w:val="1"/>
      <w:numFmt w:val="lowerLetter"/>
      <w:lvlText w:val="%5."/>
      <w:lvlJc w:val="left"/>
      <w:pPr>
        <w:ind w:left="4290" w:hanging="360"/>
      </w:pPr>
    </w:lvl>
    <w:lvl w:ilvl="5" w:tplc="0419001B" w:tentative="1">
      <w:start w:val="1"/>
      <w:numFmt w:val="lowerRoman"/>
      <w:lvlText w:val="%6."/>
      <w:lvlJc w:val="right"/>
      <w:pPr>
        <w:ind w:left="5010" w:hanging="180"/>
      </w:pPr>
    </w:lvl>
    <w:lvl w:ilvl="6" w:tplc="0419000F" w:tentative="1">
      <w:start w:val="1"/>
      <w:numFmt w:val="decimal"/>
      <w:lvlText w:val="%7."/>
      <w:lvlJc w:val="left"/>
      <w:pPr>
        <w:ind w:left="5730" w:hanging="360"/>
      </w:pPr>
    </w:lvl>
    <w:lvl w:ilvl="7" w:tplc="04190019" w:tentative="1">
      <w:start w:val="1"/>
      <w:numFmt w:val="lowerLetter"/>
      <w:lvlText w:val="%8."/>
      <w:lvlJc w:val="left"/>
      <w:pPr>
        <w:ind w:left="6450" w:hanging="360"/>
      </w:pPr>
    </w:lvl>
    <w:lvl w:ilvl="8" w:tplc="0419001B" w:tentative="1">
      <w:start w:val="1"/>
      <w:numFmt w:val="lowerRoman"/>
      <w:lvlText w:val="%9."/>
      <w:lvlJc w:val="right"/>
      <w:pPr>
        <w:ind w:left="7170" w:hanging="180"/>
      </w:pPr>
    </w:lvl>
  </w:abstractNum>
  <w:abstractNum w:abstractNumId="10">
    <w:nsid w:val="297767FD"/>
    <w:multiLevelType w:val="hybridMultilevel"/>
    <w:tmpl w:val="393E60BC"/>
    <w:lvl w:ilvl="0" w:tplc="00000004">
      <w:start w:val="1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2D6E1759"/>
    <w:multiLevelType w:val="hybridMultilevel"/>
    <w:tmpl w:val="D0BEB864"/>
    <w:lvl w:ilvl="0" w:tplc="00000004">
      <w:start w:val="1"/>
      <w:numFmt w:val="decimal"/>
      <w:lvlText w:val="%1."/>
      <w:lvlJc w:val="left"/>
      <w:pPr>
        <w:ind w:left="2138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2">
    <w:nsid w:val="46DC36F3"/>
    <w:multiLevelType w:val="hybridMultilevel"/>
    <w:tmpl w:val="F45CF17C"/>
    <w:lvl w:ilvl="0" w:tplc="E6C6E05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A89281B"/>
    <w:multiLevelType w:val="hybridMultilevel"/>
    <w:tmpl w:val="925E9A5A"/>
    <w:lvl w:ilvl="0" w:tplc="00000004">
      <w:start w:val="1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14A420C"/>
    <w:multiLevelType w:val="hybridMultilevel"/>
    <w:tmpl w:val="2AA8F612"/>
    <w:lvl w:ilvl="0" w:tplc="00000004">
      <w:start w:val="1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2524B97"/>
    <w:multiLevelType w:val="hybridMultilevel"/>
    <w:tmpl w:val="AC64FF9A"/>
    <w:lvl w:ilvl="0" w:tplc="54A838E4">
      <w:start w:val="1"/>
      <w:numFmt w:val="decimal"/>
      <w:lvlText w:val="%1."/>
      <w:lvlJc w:val="left"/>
      <w:pPr>
        <w:ind w:left="720" w:hanging="360"/>
      </w:pPr>
      <w:rPr>
        <w:rFonts w:ascii="Times New Roman" w:eastAsia="Andale Sans UI" w:hAnsi="Times New Roman" w:cs="Times New Roman"/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8671D3C"/>
    <w:multiLevelType w:val="hybridMultilevel"/>
    <w:tmpl w:val="679ADE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90117E4"/>
    <w:multiLevelType w:val="hybridMultilevel"/>
    <w:tmpl w:val="F45CF17C"/>
    <w:lvl w:ilvl="0" w:tplc="E6C6E05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9"/>
  </w:num>
  <w:num w:numId="5">
    <w:abstractNumId w:val="12"/>
  </w:num>
  <w:num w:numId="6">
    <w:abstractNumId w:val="17"/>
  </w:num>
  <w:num w:numId="7">
    <w:abstractNumId w:val="16"/>
  </w:num>
  <w:num w:numId="8">
    <w:abstractNumId w:val="1"/>
  </w:num>
  <w:num w:numId="9">
    <w:abstractNumId w:val="4"/>
  </w:num>
  <w:num w:numId="10">
    <w:abstractNumId w:val="5"/>
  </w:num>
  <w:num w:numId="11">
    <w:abstractNumId w:val="8"/>
  </w:num>
  <w:num w:numId="12">
    <w:abstractNumId w:val="7"/>
  </w:num>
  <w:num w:numId="13">
    <w:abstractNumId w:val="10"/>
  </w:num>
  <w:num w:numId="14">
    <w:abstractNumId w:val="11"/>
  </w:num>
  <w:num w:numId="15">
    <w:abstractNumId w:val="6"/>
  </w:num>
  <w:num w:numId="16">
    <w:abstractNumId w:val="14"/>
  </w:num>
  <w:num w:numId="17">
    <w:abstractNumId w:val="13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64545"/>
    <w:rsid w:val="000A150A"/>
    <w:rsid w:val="000A15F0"/>
    <w:rsid w:val="001A4FA7"/>
    <w:rsid w:val="001B2CA5"/>
    <w:rsid w:val="001B6592"/>
    <w:rsid w:val="002F3E43"/>
    <w:rsid w:val="00305580"/>
    <w:rsid w:val="003B0B2D"/>
    <w:rsid w:val="00403476"/>
    <w:rsid w:val="00433049"/>
    <w:rsid w:val="00464F13"/>
    <w:rsid w:val="004A516D"/>
    <w:rsid w:val="00543CF2"/>
    <w:rsid w:val="00555D1D"/>
    <w:rsid w:val="005831C6"/>
    <w:rsid w:val="00672D64"/>
    <w:rsid w:val="00716CA9"/>
    <w:rsid w:val="007869C7"/>
    <w:rsid w:val="008613DB"/>
    <w:rsid w:val="008A179A"/>
    <w:rsid w:val="008B39D9"/>
    <w:rsid w:val="008D0497"/>
    <w:rsid w:val="009345E1"/>
    <w:rsid w:val="00964545"/>
    <w:rsid w:val="00AC5306"/>
    <w:rsid w:val="00B67A94"/>
    <w:rsid w:val="00B80B98"/>
    <w:rsid w:val="00BE6384"/>
    <w:rsid w:val="00BF342F"/>
    <w:rsid w:val="00C5210B"/>
    <w:rsid w:val="00D021CC"/>
    <w:rsid w:val="00D72CF7"/>
    <w:rsid w:val="00E42F67"/>
    <w:rsid w:val="00E86F1C"/>
    <w:rsid w:val="00E87BAC"/>
    <w:rsid w:val="00EC3321"/>
    <w:rsid w:val="00EE1464"/>
    <w:rsid w:val="00FA6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4545"/>
    <w:pPr>
      <w:widowControl w:val="0"/>
      <w:suppressAutoHyphens/>
      <w:spacing w:after="0" w:line="240" w:lineRule="auto"/>
    </w:pPr>
    <w:rPr>
      <w:rFonts w:ascii="Times New Roman" w:eastAsia="Andale Sans UI" w:hAnsi="Times New Roman" w:cs="Times New Roman"/>
      <w:kern w:val="1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qFormat/>
    <w:rsid w:val="00964545"/>
    <w:rPr>
      <w:b/>
      <w:bCs/>
    </w:rPr>
  </w:style>
  <w:style w:type="character" w:styleId="a4">
    <w:name w:val="Hyperlink"/>
    <w:rsid w:val="00964545"/>
    <w:rPr>
      <w:color w:val="000080"/>
      <w:u w:val="single"/>
    </w:rPr>
  </w:style>
  <w:style w:type="paragraph" w:styleId="a5">
    <w:name w:val="Body Text"/>
    <w:basedOn w:val="a"/>
    <w:link w:val="a6"/>
    <w:rsid w:val="00964545"/>
    <w:pPr>
      <w:spacing w:after="120"/>
    </w:pPr>
  </w:style>
  <w:style w:type="character" w:customStyle="1" w:styleId="a6">
    <w:name w:val="Основной текст Знак"/>
    <w:basedOn w:val="a0"/>
    <w:link w:val="a5"/>
    <w:rsid w:val="00964545"/>
    <w:rPr>
      <w:rFonts w:ascii="Times New Roman" w:eastAsia="Andale Sans UI" w:hAnsi="Times New Roman" w:cs="Times New Roman"/>
      <w:kern w:val="1"/>
      <w:sz w:val="24"/>
      <w:szCs w:val="24"/>
    </w:rPr>
  </w:style>
  <w:style w:type="paragraph" w:styleId="a7">
    <w:name w:val="Balloon Text"/>
    <w:basedOn w:val="a"/>
    <w:link w:val="a8"/>
    <w:uiPriority w:val="99"/>
    <w:semiHidden/>
    <w:unhideWhenUsed/>
    <w:rsid w:val="00964545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964545"/>
    <w:rPr>
      <w:rFonts w:ascii="Tahoma" w:eastAsia="Andale Sans UI" w:hAnsi="Tahoma" w:cs="Tahoma"/>
      <w:kern w:val="1"/>
      <w:sz w:val="16"/>
      <w:szCs w:val="16"/>
    </w:rPr>
  </w:style>
  <w:style w:type="paragraph" w:styleId="a9">
    <w:name w:val="List Paragraph"/>
    <w:basedOn w:val="a"/>
    <w:uiPriority w:val="34"/>
    <w:qFormat/>
    <w:rsid w:val="00FA6FB5"/>
    <w:pPr>
      <w:ind w:left="720"/>
      <w:contextualSpacing/>
    </w:pPr>
  </w:style>
  <w:style w:type="character" w:styleId="aa">
    <w:name w:val="FollowedHyperlink"/>
    <w:basedOn w:val="a0"/>
    <w:uiPriority w:val="99"/>
    <w:semiHidden/>
    <w:unhideWhenUsed/>
    <w:rsid w:val="00C5210B"/>
    <w:rPr>
      <w:color w:val="800080" w:themeColor="followedHyperlink"/>
      <w:u w:val="single"/>
    </w:rPr>
  </w:style>
  <w:style w:type="paragraph" w:styleId="ab">
    <w:name w:val="header"/>
    <w:basedOn w:val="a"/>
    <w:link w:val="ac"/>
    <w:uiPriority w:val="99"/>
    <w:unhideWhenUsed/>
    <w:rsid w:val="009345E1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9345E1"/>
    <w:rPr>
      <w:rFonts w:ascii="Times New Roman" w:eastAsia="Andale Sans UI" w:hAnsi="Times New Roman" w:cs="Times New Roman"/>
      <w:kern w:val="1"/>
      <w:sz w:val="24"/>
      <w:szCs w:val="24"/>
    </w:rPr>
  </w:style>
  <w:style w:type="paragraph" w:styleId="ad">
    <w:name w:val="footer"/>
    <w:basedOn w:val="a"/>
    <w:link w:val="ae"/>
    <w:uiPriority w:val="99"/>
    <w:unhideWhenUsed/>
    <w:rsid w:val="009345E1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9345E1"/>
    <w:rPr>
      <w:rFonts w:ascii="Times New Roman" w:eastAsia="Andale Sans UI" w:hAnsi="Times New Roman" w:cs="Times New Roman"/>
      <w:kern w:val="1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131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66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://www.sql.ru/forum/1044204/lazarus-sqlite-pravka-udalenie-zapisey-bd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freepascal.ru/article/lazarus/2009041615050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451</TotalTime>
  <Pages>11</Pages>
  <Words>1340</Words>
  <Characters>7640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winda</dc:creator>
  <cp:keywords/>
  <dc:description/>
  <cp:lastModifiedBy>Максим Исмоилов</cp:lastModifiedBy>
  <cp:revision>18</cp:revision>
  <cp:lastPrinted>2016-06-01T08:07:00Z</cp:lastPrinted>
  <dcterms:created xsi:type="dcterms:W3CDTF">2016-05-20T09:12:00Z</dcterms:created>
  <dcterms:modified xsi:type="dcterms:W3CDTF">2016-06-01T08:09:00Z</dcterms:modified>
</cp:coreProperties>
</file>